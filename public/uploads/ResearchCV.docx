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1F66D" w14:textId="77777777" w:rsidR="003126AD" w:rsidRPr="006D5D2E" w:rsidRDefault="002712D1">
      <w:pPr>
        <w:pBdr>
          <w:bottom w:val="single" w:sz="6" w:space="0" w:color="FFFFFF"/>
        </w:pBdr>
        <w:spacing w:line="220" w:lineRule="atLeast"/>
        <w:jc w:val="center"/>
        <w:rPr>
          <w:sz w:val="20"/>
          <w:szCs w:val="20"/>
        </w:rPr>
      </w:pPr>
      <w:r w:rsidRPr="006D5D2E">
        <w:rPr>
          <w:rFonts w:eastAsia="Times New Roman"/>
          <w:b/>
          <w:bCs/>
          <w:sz w:val="44"/>
          <w:szCs w:val="44"/>
        </w:rPr>
        <w:t>Haoyu Dong</w:t>
      </w:r>
    </w:p>
    <w:p w14:paraId="15278BF1" w14:textId="7E5AE0A2" w:rsidR="003126AD" w:rsidRPr="006D5D2E" w:rsidRDefault="0079271E" w:rsidP="004809F2">
      <w:pPr>
        <w:pBdr>
          <w:bottom w:val="single" w:sz="6" w:space="0" w:color="FFFFFF"/>
        </w:pBdr>
        <w:spacing w:after="240" w:line="220" w:lineRule="atLeast"/>
        <w:jc w:val="center"/>
        <w:rPr>
          <w:sz w:val="20"/>
          <w:szCs w:val="20"/>
        </w:rPr>
      </w:pPr>
      <w:r>
        <w:rPr>
          <w:rFonts w:hint="eastAsia"/>
          <w:sz w:val="20"/>
          <w:szCs w:val="20"/>
          <w:lang w:eastAsia="zh-CN"/>
        </w:rPr>
        <w:t xml:space="preserve">Tel: </w:t>
      </w:r>
      <w:r w:rsidR="002712D1" w:rsidRPr="006D5D2E">
        <w:rPr>
          <w:rFonts w:eastAsia="Times New Roman"/>
          <w:sz w:val="20"/>
          <w:szCs w:val="20"/>
        </w:rPr>
        <w:t>1</w:t>
      </w:r>
      <w:r w:rsidR="002712D1" w:rsidRPr="006D5D2E">
        <w:rPr>
          <w:rFonts w:eastAsia="Times New Roman"/>
          <w:sz w:val="20"/>
          <w:szCs w:val="20"/>
        </w:rPr>
        <w:noBreakHyphen/>
        <w:t>646</w:t>
      </w:r>
      <w:r w:rsidR="002712D1" w:rsidRPr="006D5D2E">
        <w:rPr>
          <w:rFonts w:eastAsia="Times New Roman"/>
          <w:sz w:val="20"/>
          <w:szCs w:val="20"/>
        </w:rPr>
        <w:noBreakHyphen/>
        <w:t>207</w:t>
      </w:r>
      <w:r w:rsidR="002712D1" w:rsidRPr="006D5D2E">
        <w:rPr>
          <w:rFonts w:eastAsia="Times New Roman"/>
          <w:sz w:val="20"/>
          <w:szCs w:val="20"/>
        </w:rPr>
        <w:noBreakHyphen/>
        <w:t>6669 </w:t>
      </w:r>
      <w:r w:rsidR="002712D1" w:rsidRPr="006D5D2E">
        <w:rPr>
          <w:rFonts w:eastAsia="Times New Roman"/>
          <w:color w:val="000000"/>
          <w:sz w:val="20"/>
          <w:szCs w:val="20"/>
        </w:rPr>
        <w:t>|</w:t>
      </w:r>
      <w:r>
        <w:rPr>
          <w:rFonts w:hint="eastAsia"/>
          <w:color w:val="000000"/>
          <w:sz w:val="20"/>
          <w:szCs w:val="20"/>
          <w:lang w:eastAsia="zh-CN"/>
        </w:rPr>
        <w:t xml:space="preserve"> Email: </w:t>
      </w:r>
      <w:r w:rsidR="002712D1" w:rsidRPr="006D5D2E">
        <w:rPr>
          <w:rFonts w:eastAsia="Times New Roman"/>
          <w:color w:val="000000"/>
          <w:sz w:val="20"/>
          <w:szCs w:val="20"/>
        </w:rPr>
        <w:t> </w:t>
      </w:r>
      <w:hyperlink r:id="rId8" w:history="1">
        <w:r w:rsidR="003126AD" w:rsidRPr="006D5D2E">
          <w:rPr>
            <w:rFonts w:eastAsia="Times New Roman"/>
            <w:color w:val="000000"/>
            <w:sz w:val="20"/>
            <w:szCs w:val="20"/>
            <w:u w:val="single" w:color="000000"/>
          </w:rPr>
          <w:t>hd2573@columbia.edu</w:t>
        </w:r>
      </w:hyperlink>
      <w:r w:rsidRPr="006D5D2E">
        <w:rPr>
          <w:rFonts w:eastAsia="Times New Roman"/>
          <w:sz w:val="20"/>
          <w:szCs w:val="20"/>
        </w:rPr>
        <w:t> </w:t>
      </w:r>
      <w:r w:rsidRPr="006D5D2E">
        <w:rPr>
          <w:rFonts w:eastAsia="Times New Roman"/>
          <w:color w:val="000000"/>
          <w:sz w:val="20"/>
          <w:szCs w:val="20"/>
        </w:rPr>
        <w:t>| </w:t>
      </w:r>
      <w:r>
        <w:rPr>
          <w:rFonts w:hint="eastAsia"/>
          <w:color w:val="000000"/>
          <w:sz w:val="20"/>
          <w:szCs w:val="20"/>
          <w:lang w:eastAsia="zh-CN"/>
        </w:rPr>
        <w:t xml:space="preserve">Website: </w:t>
      </w:r>
      <w:hyperlink r:id="rId9" w:history="1">
        <w:r w:rsidRPr="00FA4C5A">
          <w:rPr>
            <w:rStyle w:val="a8"/>
            <w:rFonts w:eastAsia="Times New Roman"/>
            <w:color w:val="000000" w:themeColor="text1"/>
            <w:sz w:val="20"/>
            <w:szCs w:val="20"/>
          </w:rPr>
          <w:t>https://kozmojor.github.io/haoyudong.github.io/</w:t>
        </w:r>
      </w:hyperlink>
    </w:p>
    <w:p w14:paraId="3E5E0400" w14:textId="77777777" w:rsidR="003126AD" w:rsidRPr="006D5D2E" w:rsidRDefault="002712D1" w:rsidP="006D5D2E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6D5D2E">
        <w:rPr>
          <w:rFonts w:eastAsia="Times New Roman"/>
          <w:b/>
          <w:bCs/>
          <w:caps/>
          <w:sz w:val="21"/>
          <w:szCs w:val="21"/>
        </w:rPr>
        <w:t>education</w:t>
      </w:r>
    </w:p>
    <w:p w14:paraId="24CB74EA" w14:textId="77777777" w:rsidR="006D5D2E" w:rsidRPr="006D5D2E" w:rsidRDefault="006D5D2E" w:rsidP="0055516B">
      <w:pPr>
        <w:pStyle w:val="1"/>
        <w:tabs>
          <w:tab w:val="right" w:pos="10879"/>
        </w:tabs>
        <w:spacing w:before="0"/>
        <w:rPr>
          <w:sz w:val="18"/>
          <w:szCs w:val="18"/>
        </w:rPr>
      </w:pPr>
      <w:r w:rsidRPr="0055516B">
        <w:rPr>
          <w:sz w:val="20"/>
          <w:szCs w:val="20"/>
        </w:rPr>
        <w:t>Columbia University</w:t>
      </w:r>
      <w:r w:rsidRPr="006D5D2E">
        <w:rPr>
          <w:b w:val="0"/>
          <w:sz w:val="18"/>
          <w:szCs w:val="18"/>
        </w:rPr>
        <w:t xml:space="preserve">  </w:t>
      </w:r>
      <w:r w:rsidRPr="006D5D2E">
        <w:rPr>
          <w:b w:val="0"/>
          <w:sz w:val="18"/>
          <w:szCs w:val="18"/>
        </w:rPr>
        <w:tab/>
        <w:t xml:space="preserve">New York, NY  </w:t>
      </w:r>
    </w:p>
    <w:p w14:paraId="2C5105DB" w14:textId="77777777" w:rsidR="006D5D2E" w:rsidRPr="006D5D2E" w:rsidRDefault="006D5D2E" w:rsidP="006D5D2E">
      <w:pPr>
        <w:tabs>
          <w:tab w:val="right" w:pos="10879"/>
        </w:tabs>
        <w:rPr>
          <w:sz w:val="18"/>
          <w:szCs w:val="18"/>
        </w:rPr>
      </w:pPr>
      <w:r w:rsidRPr="006D5D2E">
        <w:rPr>
          <w:rFonts w:eastAsia="Times New Roman"/>
          <w:i/>
          <w:sz w:val="18"/>
          <w:szCs w:val="18"/>
        </w:rPr>
        <w:t>M.S. in Electrical Engineering</w:t>
      </w:r>
      <w:r w:rsidRPr="006D5D2E">
        <w:rPr>
          <w:sz w:val="18"/>
          <w:szCs w:val="18"/>
        </w:rPr>
        <w:t xml:space="preserve">, GPA: 4.08/4.0  </w:t>
      </w:r>
      <w:r w:rsidRPr="006D5D2E">
        <w:rPr>
          <w:sz w:val="18"/>
          <w:szCs w:val="18"/>
        </w:rPr>
        <w:tab/>
        <w:t xml:space="preserve">Aug 2024 - Dec 2025  </w:t>
      </w:r>
    </w:p>
    <w:p w14:paraId="3B5A7C06" w14:textId="77777777" w:rsidR="006D5D2E" w:rsidRPr="006D5D2E" w:rsidRDefault="006D5D2E" w:rsidP="006D5D2E">
      <w:pPr>
        <w:numPr>
          <w:ilvl w:val="0"/>
          <w:numId w:val="8"/>
        </w:numPr>
        <w:spacing w:after="7" w:line="252" w:lineRule="auto"/>
        <w:ind w:hanging="396"/>
        <w:rPr>
          <w:sz w:val="18"/>
          <w:szCs w:val="18"/>
        </w:rPr>
      </w:pPr>
      <w:r w:rsidRPr="006D5D2E">
        <w:rPr>
          <w:rFonts w:eastAsia="Times New Roman"/>
          <w:b/>
          <w:sz w:val="18"/>
          <w:szCs w:val="18"/>
        </w:rPr>
        <w:t>Concentration:</w:t>
      </w:r>
      <w:r w:rsidRPr="006D5D2E">
        <w:rPr>
          <w:sz w:val="18"/>
          <w:szCs w:val="18"/>
        </w:rPr>
        <w:t xml:space="preserve"> Deep Learning, Signal Processing, Computer Vision </w:t>
      </w:r>
    </w:p>
    <w:p w14:paraId="1954C760" w14:textId="77777777" w:rsidR="006D5D2E" w:rsidRPr="006D5D2E" w:rsidRDefault="006D5D2E" w:rsidP="006D5D2E">
      <w:pPr>
        <w:numPr>
          <w:ilvl w:val="0"/>
          <w:numId w:val="8"/>
        </w:numPr>
        <w:spacing w:after="7" w:line="252" w:lineRule="auto"/>
        <w:ind w:hanging="396"/>
        <w:rPr>
          <w:sz w:val="18"/>
          <w:szCs w:val="18"/>
        </w:rPr>
      </w:pPr>
      <w:r w:rsidRPr="006D5D2E">
        <w:rPr>
          <w:rFonts w:eastAsia="Times New Roman"/>
          <w:b/>
          <w:sz w:val="18"/>
          <w:szCs w:val="18"/>
        </w:rPr>
        <w:t xml:space="preserve">Courses: </w:t>
      </w:r>
      <w:r w:rsidRPr="006D5D2E">
        <w:rPr>
          <w:sz w:val="18"/>
          <w:szCs w:val="18"/>
        </w:rPr>
        <w:t xml:space="preserve">ECBM 4040 </w:t>
      </w:r>
      <w:r w:rsidRPr="0055516B">
        <w:rPr>
          <w:b/>
          <w:bCs/>
          <w:sz w:val="18"/>
          <w:szCs w:val="18"/>
        </w:rPr>
        <w:t>(A+)</w:t>
      </w:r>
      <w:r w:rsidRPr="0055516B">
        <w:rPr>
          <w:sz w:val="18"/>
          <w:szCs w:val="18"/>
        </w:rPr>
        <w:t>,</w:t>
      </w:r>
      <w:r w:rsidRPr="006D5D2E">
        <w:rPr>
          <w:sz w:val="18"/>
          <w:szCs w:val="18"/>
        </w:rPr>
        <w:t xml:space="preserve"> ELEN 4720, IEOR 6617, CSOR 4231 </w:t>
      </w:r>
    </w:p>
    <w:p w14:paraId="64717581" w14:textId="2F396FB1" w:rsidR="006D5D2E" w:rsidRPr="006D5D2E" w:rsidRDefault="006D5D2E" w:rsidP="006D5D2E">
      <w:pPr>
        <w:numPr>
          <w:ilvl w:val="0"/>
          <w:numId w:val="8"/>
        </w:numPr>
        <w:spacing w:after="28" w:line="252" w:lineRule="auto"/>
        <w:ind w:hanging="396"/>
        <w:rPr>
          <w:sz w:val="18"/>
          <w:szCs w:val="18"/>
        </w:rPr>
      </w:pPr>
      <w:r w:rsidRPr="006D5D2E">
        <w:rPr>
          <w:sz w:val="18"/>
          <w:szCs w:val="18"/>
        </w:rPr>
        <w:t xml:space="preserve">Ranked </w:t>
      </w:r>
      <w:r w:rsidRPr="006D5D2E">
        <w:rPr>
          <w:rFonts w:eastAsia="Times New Roman"/>
          <w:b/>
          <w:sz w:val="18"/>
          <w:szCs w:val="18"/>
        </w:rPr>
        <w:t>1</w:t>
      </w:r>
      <w:r w:rsidRPr="006D5D2E">
        <w:rPr>
          <w:rFonts w:eastAsia="Times New Roman"/>
          <w:b/>
          <w:sz w:val="18"/>
          <w:szCs w:val="18"/>
          <w:vertAlign w:val="superscript"/>
        </w:rPr>
        <w:t>st</w:t>
      </w:r>
      <w:r w:rsidRPr="006D5D2E">
        <w:rPr>
          <w:rFonts w:eastAsia="Times New Roman"/>
          <w:b/>
          <w:sz w:val="18"/>
          <w:szCs w:val="18"/>
        </w:rPr>
        <w:t>/40</w:t>
      </w:r>
      <w:r w:rsidRPr="006D5D2E">
        <w:rPr>
          <w:sz w:val="18"/>
          <w:szCs w:val="18"/>
        </w:rPr>
        <w:t xml:space="preserve"> in final exam of ELEN 4720 </w:t>
      </w:r>
    </w:p>
    <w:p w14:paraId="7E580D2C" w14:textId="0DE2147F" w:rsidR="006D5D2E" w:rsidRPr="0055516B" w:rsidRDefault="006D5D2E" w:rsidP="0055516B">
      <w:pPr>
        <w:numPr>
          <w:ilvl w:val="0"/>
          <w:numId w:val="8"/>
        </w:numPr>
        <w:spacing w:after="120" w:line="252" w:lineRule="auto"/>
        <w:ind w:hanging="396"/>
        <w:rPr>
          <w:sz w:val="18"/>
          <w:szCs w:val="18"/>
        </w:rPr>
      </w:pPr>
      <w:r w:rsidRPr="006D5D2E">
        <w:rPr>
          <w:sz w:val="18"/>
          <w:szCs w:val="18"/>
        </w:rPr>
        <w:t>Ranked</w:t>
      </w:r>
      <w:r w:rsidRPr="006D5D2E">
        <w:rPr>
          <w:rFonts w:eastAsia="Times New Roman"/>
          <w:b/>
          <w:sz w:val="18"/>
          <w:szCs w:val="18"/>
        </w:rPr>
        <w:t xml:space="preserve"> 3</w:t>
      </w:r>
      <w:r w:rsidRPr="006D5D2E">
        <w:rPr>
          <w:rFonts w:eastAsia="Times New Roman"/>
          <w:b/>
          <w:sz w:val="18"/>
          <w:szCs w:val="18"/>
          <w:vertAlign w:val="superscript"/>
        </w:rPr>
        <w:t>rd</w:t>
      </w:r>
      <w:r w:rsidRPr="006D5D2E">
        <w:rPr>
          <w:rFonts w:eastAsia="Times New Roman"/>
          <w:b/>
          <w:sz w:val="18"/>
          <w:szCs w:val="18"/>
        </w:rPr>
        <w:t xml:space="preserve">/130 </w:t>
      </w:r>
      <w:r w:rsidRPr="006D5D2E">
        <w:rPr>
          <w:sz w:val="18"/>
          <w:szCs w:val="18"/>
        </w:rPr>
        <w:t xml:space="preserve">in Kaggle competition of ECBM 4040 on the topic of CNN Image Recognition </w:t>
      </w:r>
      <w:r w:rsidRPr="0055516B">
        <w:rPr>
          <w:sz w:val="18"/>
          <w:szCs w:val="18"/>
        </w:rPr>
        <w:tab/>
        <w:t xml:space="preserve"> </w:t>
      </w:r>
    </w:p>
    <w:p w14:paraId="12FE4EF1" w14:textId="77777777" w:rsidR="006D5D2E" w:rsidRPr="006D5D2E" w:rsidRDefault="006D5D2E" w:rsidP="0055516B">
      <w:pPr>
        <w:pStyle w:val="1"/>
        <w:tabs>
          <w:tab w:val="right" w:pos="10879"/>
        </w:tabs>
        <w:spacing w:before="0"/>
        <w:rPr>
          <w:sz w:val="18"/>
          <w:szCs w:val="18"/>
        </w:rPr>
      </w:pPr>
      <w:r w:rsidRPr="0055516B">
        <w:rPr>
          <w:sz w:val="20"/>
          <w:szCs w:val="20"/>
        </w:rPr>
        <w:t xml:space="preserve">Xi’an </w:t>
      </w:r>
      <w:proofErr w:type="spellStart"/>
      <w:r w:rsidRPr="0055516B">
        <w:rPr>
          <w:sz w:val="20"/>
          <w:szCs w:val="20"/>
        </w:rPr>
        <w:t>Jiaotong</w:t>
      </w:r>
      <w:proofErr w:type="spellEnd"/>
      <w:r w:rsidRPr="0055516B">
        <w:rPr>
          <w:sz w:val="20"/>
          <w:szCs w:val="20"/>
        </w:rPr>
        <w:t xml:space="preserve"> University (XJTU)</w:t>
      </w:r>
      <w:r w:rsidRPr="0055516B">
        <w:rPr>
          <w:b w:val="0"/>
          <w:sz w:val="20"/>
          <w:szCs w:val="20"/>
        </w:rPr>
        <w:t xml:space="preserve"> </w:t>
      </w:r>
      <w:r w:rsidRPr="006D5D2E">
        <w:rPr>
          <w:b w:val="0"/>
          <w:sz w:val="18"/>
          <w:szCs w:val="18"/>
        </w:rPr>
        <w:t xml:space="preserve"> </w:t>
      </w:r>
      <w:r w:rsidRPr="006D5D2E">
        <w:rPr>
          <w:b w:val="0"/>
          <w:sz w:val="18"/>
          <w:szCs w:val="18"/>
        </w:rPr>
        <w:tab/>
      </w:r>
      <w:proofErr w:type="spellStart"/>
      <w:r w:rsidRPr="006D5D2E">
        <w:rPr>
          <w:b w:val="0"/>
          <w:sz w:val="18"/>
          <w:szCs w:val="18"/>
        </w:rPr>
        <w:t>Shannxi</w:t>
      </w:r>
      <w:proofErr w:type="spellEnd"/>
      <w:r w:rsidRPr="006D5D2E">
        <w:rPr>
          <w:b w:val="0"/>
          <w:sz w:val="18"/>
          <w:szCs w:val="18"/>
        </w:rPr>
        <w:t xml:space="preserve">, CN  </w:t>
      </w:r>
    </w:p>
    <w:p w14:paraId="41273410" w14:textId="77777777" w:rsidR="006D5D2E" w:rsidRPr="006D5D2E" w:rsidRDefault="006D5D2E" w:rsidP="006D5D2E">
      <w:pPr>
        <w:tabs>
          <w:tab w:val="right" w:pos="10879"/>
        </w:tabs>
        <w:rPr>
          <w:sz w:val="18"/>
          <w:szCs w:val="18"/>
        </w:rPr>
      </w:pPr>
      <w:r w:rsidRPr="006D5D2E">
        <w:rPr>
          <w:rFonts w:eastAsia="Times New Roman"/>
          <w:i/>
          <w:sz w:val="18"/>
          <w:szCs w:val="18"/>
        </w:rPr>
        <w:t>B.S. in Automation</w:t>
      </w:r>
      <w:r w:rsidRPr="006D5D2E">
        <w:rPr>
          <w:sz w:val="18"/>
          <w:szCs w:val="18"/>
        </w:rPr>
        <w:t xml:space="preserve">, GPA: 3.51/4.3  </w:t>
      </w:r>
      <w:r w:rsidRPr="006D5D2E">
        <w:rPr>
          <w:sz w:val="18"/>
          <w:szCs w:val="18"/>
        </w:rPr>
        <w:tab/>
        <w:t xml:space="preserve">Sep 2020 - Jul 2024  </w:t>
      </w:r>
    </w:p>
    <w:p w14:paraId="180532B7" w14:textId="77777777" w:rsidR="006D5D2E" w:rsidRPr="006D5D2E" w:rsidRDefault="006D5D2E" w:rsidP="006D5D2E">
      <w:pPr>
        <w:numPr>
          <w:ilvl w:val="0"/>
          <w:numId w:val="9"/>
        </w:numPr>
        <w:spacing w:after="7" w:line="252" w:lineRule="auto"/>
        <w:ind w:hanging="396"/>
        <w:rPr>
          <w:sz w:val="18"/>
          <w:szCs w:val="18"/>
        </w:rPr>
      </w:pPr>
      <w:r w:rsidRPr="006D5D2E">
        <w:rPr>
          <w:rFonts w:eastAsia="Times New Roman"/>
          <w:b/>
          <w:sz w:val="18"/>
          <w:szCs w:val="18"/>
        </w:rPr>
        <w:t>Honors:</w:t>
      </w:r>
      <w:r w:rsidRPr="006D5D2E">
        <w:rPr>
          <w:sz w:val="18"/>
          <w:szCs w:val="18"/>
        </w:rPr>
        <w:t xml:space="preserve"> Awarded 'Excellent Student' Scholarship, XJTU, Academic Year 2022-2023</w:t>
      </w:r>
      <w:r w:rsidRPr="006D5D2E">
        <w:rPr>
          <w:rFonts w:eastAsia="Times New Roman"/>
          <w:b/>
          <w:sz w:val="18"/>
          <w:szCs w:val="18"/>
        </w:rPr>
        <w:t xml:space="preserve"> </w:t>
      </w:r>
      <w:r w:rsidRPr="006D5D2E">
        <w:rPr>
          <w:sz w:val="18"/>
          <w:szCs w:val="18"/>
        </w:rPr>
        <w:t xml:space="preserve">for top 10% students  </w:t>
      </w:r>
    </w:p>
    <w:p w14:paraId="1A775559" w14:textId="77777777" w:rsidR="006D5D2E" w:rsidRPr="006D5D2E" w:rsidRDefault="006D5D2E" w:rsidP="006D5D2E">
      <w:pPr>
        <w:numPr>
          <w:ilvl w:val="0"/>
          <w:numId w:val="9"/>
        </w:numPr>
        <w:spacing w:after="7" w:line="252" w:lineRule="auto"/>
        <w:ind w:hanging="396"/>
        <w:rPr>
          <w:sz w:val="18"/>
          <w:szCs w:val="18"/>
        </w:rPr>
      </w:pPr>
      <w:r w:rsidRPr="006D5D2E">
        <w:rPr>
          <w:rFonts w:eastAsia="Times New Roman"/>
          <w:b/>
          <w:sz w:val="18"/>
          <w:szCs w:val="18"/>
        </w:rPr>
        <w:t>Concentration:</w:t>
      </w:r>
      <w:r w:rsidRPr="006D5D2E">
        <w:rPr>
          <w:sz w:val="18"/>
          <w:szCs w:val="18"/>
        </w:rPr>
        <w:t xml:space="preserve"> Machine Learning, Control Theory, Signal Processing  </w:t>
      </w:r>
    </w:p>
    <w:p w14:paraId="6F11FA04" w14:textId="44FF8575" w:rsidR="006D5D2E" w:rsidRPr="006D5D2E" w:rsidRDefault="006D5D2E" w:rsidP="006D5D2E">
      <w:pPr>
        <w:numPr>
          <w:ilvl w:val="0"/>
          <w:numId w:val="9"/>
        </w:numPr>
        <w:spacing w:after="189" w:line="252" w:lineRule="auto"/>
        <w:ind w:hanging="396"/>
        <w:rPr>
          <w:sz w:val="18"/>
          <w:szCs w:val="18"/>
        </w:rPr>
      </w:pPr>
      <w:r w:rsidRPr="006D5D2E">
        <w:rPr>
          <w:rFonts w:eastAsia="Times New Roman"/>
          <w:b/>
          <w:sz w:val="18"/>
          <w:szCs w:val="18"/>
        </w:rPr>
        <w:t>Courses:</w:t>
      </w:r>
      <w:r w:rsidRPr="006D5D2E">
        <w:rPr>
          <w:sz w:val="18"/>
          <w:szCs w:val="18"/>
        </w:rPr>
        <w:t xml:space="preserve"> Modern Control Theory, Signal &amp; DSP, Embedded System, Computer Principle  </w:t>
      </w:r>
    </w:p>
    <w:p w14:paraId="106D44DD" w14:textId="77777777" w:rsidR="003126AD" w:rsidRPr="006D5D2E" w:rsidRDefault="002712D1" w:rsidP="006D5D2E">
      <w:pPr>
        <w:pBdr>
          <w:bottom w:val="single" w:sz="6" w:space="0" w:color="000000"/>
        </w:pBdr>
        <w:spacing w:line="220" w:lineRule="atLeast"/>
        <w:rPr>
          <w:b/>
          <w:bCs/>
          <w:caps/>
        </w:rPr>
      </w:pPr>
      <w:r w:rsidRPr="006D5D2E">
        <w:rPr>
          <w:rFonts w:eastAsia="Times New Roman"/>
          <w:b/>
          <w:bCs/>
          <w:caps/>
          <w:sz w:val="21"/>
          <w:szCs w:val="21"/>
        </w:rPr>
        <w:t>research experience</w:t>
      </w:r>
    </w:p>
    <w:p w14:paraId="29734438" w14:textId="69D48A14" w:rsidR="0055516B" w:rsidRPr="009C647F" w:rsidRDefault="0055516B" w:rsidP="0055516B">
      <w:pPr>
        <w:spacing w:line="220" w:lineRule="atLeast"/>
        <w:rPr>
          <w:rStyle w:val="fs14fw6overflow-hidden"/>
          <w:b/>
          <w:bCs/>
          <w:sz w:val="20"/>
          <w:szCs w:val="20"/>
          <w:lang w:eastAsia="zh-CN"/>
        </w:rPr>
      </w:pPr>
      <w:r w:rsidRPr="0055516B">
        <w:rPr>
          <w:rStyle w:val="fs14fw6overflow-hidden"/>
          <w:rFonts w:eastAsia="Times New Roman"/>
          <w:b/>
          <w:bCs/>
          <w:sz w:val="20"/>
          <w:szCs w:val="20"/>
        </w:rPr>
        <w:t>Enhanced Kolmogorov–Arnold</w:t>
      </w:r>
      <w:r w:rsidR="009C647F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Representation Theorem based</w:t>
      </w:r>
      <w:r w:rsidRPr="0055516B">
        <w:rPr>
          <w:rStyle w:val="fs14fw6overflow-hidden"/>
          <w:rFonts w:eastAsia="Times New Roman"/>
          <w:b/>
          <w:bCs/>
          <w:sz w:val="20"/>
          <w:szCs w:val="20"/>
        </w:rPr>
        <w:t xml:space="preserve"> </w:t>
      </w:r>
      <w:r w:rsidR="009C647F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Neural </w:t>
      </w:r>
      <w:r w:rsidRPr="0055516B">
        <w:rPr>
          <w:rStyle w:val="fs14fw6overflow-hidden"/>
          <w:rFonts w:eastAsia="Times New Roman"/>
          <w:b/>
          <w:bCs/>
          <w:sz w:val="20"/>
          <w:szCs w:val="20"/>
        </w:rPr>
        <w:t>Networks</w:t>
      </w:r>
      <w:r w:rsidR="00DB4E70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</w:t>
      </w:r>
      <w:r w:rsidR="00834DA1">
        <w:rPr>
          <w:rStyle w:val="fs14fw6overflow-hidden"/>
          <w:rFonts w:hint="eastAsia"/>
          <w:b/>
          <w:bCs/>
          <w:sz w:val="20"/>
          <w:szCs w:val="20"/>
          <w:lang w:eastAsia="zh-CN"/>
        </w:rPr>
        <w:t>(KAN)</w:t>
      </w:r>
      <w:r w:rsidRPr="006D5D2E">
        <w:rPr>
          <w:rStyle w:val="fs14fw6overflow-hidden"/>
          <w:b/>
          <w:bCs/>
          <w:sz w:val="20"/>
          <w:szCs w:val="20"/>
          <w:lang w:eastAsia="zh-CN"/>
        </w:rPr>
        <w:tab/>
      </w:r>
      <w:r w:rsidRPr="006D5D2E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    </w:t>
      </w:r>
      <w:r w:rsidRPr="006D5D2E">
        <w:rPr>
          <w:rStyle w:val="fs14fw6overflow-hidden"/>
          <w:b/>
          <w:bCs/>
          <w:sz w:val="20"/>
          <w:szCs w:val="20"/>
          <w:lang w:eastAsia="zh-CN"/>
        </w:rPr>
        <w:tab/>
      </w:r>
      <w:r w:rsidRPr="006D5D2E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</w:t>
      </w:r>
      <w:r w:rsidRPr="006D5D2E">
        <w:rPr>
          <w:rStyle w:val="fs14fw6overflow-hidden"/>
          <w:b/>
          <w:bCs/>
          <w:sz w:val="20"/>
          <w:szCs w:val="20"/>
          <w:lang w:eastAsia="zh-CN"/>
        </w:rPr>
        <w:tab/>
      </w:r>
      <w:r w:rsidRPr="006D5D2E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   </w:t>
      </w:r>
      <w:r w:rsidR="00834DA1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</w:t>
      </w:r>
      <w:r w:rsidR="009C647F">
        <w:rPr>
          <w:rStyle w:val="fs14fw4overflow-hidden"/>
          <w:rFonts w:hint="eastAsia"/>
          <w:sz w:val="18"/>
          <w:szCs w:val="18"/>
          <w:lang w:eastAsia="zh-CN"/>
        </w:rPr>
        <w:t>New York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, </w:t>
      </w:r>
      <w:r w:rsidR="009C647F">
        <w:rPr>
          <w:rStyle w:val="fs14fw4overflow-hidden"/>
          <w:rFonts w:hint="eastAsia"/>
          <w:sz w:val="18"/>
          <w:szCs w:val="18"/>
          <w:lang w:eastAsia="zh-CN"/>
        </w:rPr>
        <w:t>NY</w:t>
      </w:r>
    </w:p>
    <w:p w14:paraId="460CF448" w14:textId="5042A0C3" w:rsidR="0055516B" w:rsidRPr="006D5D2E" w:rsidRDefault="0055516B" w:rsidP="0055516B">
      <w:pPr>
        <w:spacing w:line="220" w:lineRule="atLeast"/>
        <w:rPr>
          <w:rStyle w:val="fs14fw4overflow-hidden"/>
          <w:sz w:val="18"/>
          <w:szCs w:val="18"/>
          <w:lang w:eastAsia="zh-CN"/>
        </w:rPr>
      </w:pPr>
      <w:r w:rsidRPr="009C647F">
        <w:rPr>
          <w:rFonts w:hint="eastAsia"/>
          <w:i/>
          <w:iCs/>
          <w:sz w:val="18"/>
          <w:szCs w:val="18"/>
          <w:lang w:eastAsia="zh-CN"/>
        </w:rPr>
        <w:t>Researcher</w:t>
      </w:r>
      <w:r w:rsidR="009C647F" w:rsidRPr="009C647F">
        <w:rPr>
          <w:rStyle w:val="fs14fw4overflow-hidden"/>
          <w:rFonts w:hint="eastAsia"/>
          <w:i/>
          <w:iCs/>
          <w:sz w:val="18"/>
          <w:szCs w:val="18"/>
          <w:lang w:eastAsia="zh-CN"/>
        </w:rPr>
        <w:t>, Group Leader</w:t>
      </w:r>
      <w:r w:rsidR="002D5BB1">
        <w:rPr>
          <w:rFonts w:hint="eastAsia"/>
          <w:i/>
          <w:iCs/>
          <w:sz w:val="18"/>
          <w:szCs w:val="18"/>
          <w:lang w:eastAsia="zh-CN"/>
        </w:rPr>
        <w:t xml:space="preserve"> </w:t>
      </w:r>
      <w:r w:rsidR="004137B9">
        <w:rPr>
          <w:rFonts w:hint="eastAsia"/>
          <w:sz w:val="18"/>
          <w:szCs w:val="18"/>
          <w:lang w:eastAsia="zh-CN"/>
        </w:rPr>
        <w:t xml:space="preserve">| </w:t>
      </w:r>
      <w:r w:rsidR="002D5BB1" w:rsidRPr="002D5BB1">
        <w:rPr>
          <w:sz w:val="18"/>
          <w:szCs w:val="18"/>
          <w:lang w:eastAsia="zh-CN"/>
        </w:rPr>
        <w:t>Advised by Prof. Zoran Kostic</w:t>
      </w:r>
      <w:r w:rsidR="002D5BB1">
        <w:rPr>
          <w:sz w:val="18"/>
          <w:szCs w:val="18"/>
          <w:lang w:eastAsia="zh-CN"/>
        </w:rPr>
        <w:tab/>
      </w:r>
      <w:r w:rsidR="002D5BB1">
        <w:rPr>
          <w:sz w:val="18"/>
          <w:szCs w:val="18"/>
          <w:lang w:eastAsia="zh-CN"/>
        </w:rPr>
        <w:tab/>
      </w:r>
      <w:r w:rsidR="002D5BB1">
        <w:rPr>
          <w:sz w:val="18"/>
          <w:szCs w:val="18"/>
          <w:lang w:eastAsia="zh-CN"/>
        </w:rPr>
        <w:tab/>
      </w:r>
      <w:r w:rsidR="002D5BB1">
        <w:rPr>
          <w:sz w:val="18"/>
          <w:szCs w:val="18"/>
          <w:lang w:eastAsia="zh-CN"/>
        </w:rPr>
        <w:tab/>
      </w:r>
      <w:r w:rsidR="002D5BB1">
        <w:rPr>
          <w:sz w:val="18"/>
          <w:szCs w:val="18"/>
          <w:lang w:eastAsia="zh-CN"/>
        </w:rPr>
        <w:tab/>
      </w:r>
      <w:r w:rsidR="002D5BB1">
        <w:rPr>
          <w:sz w:val="18"/>
          <w:szCs w:val="18"/>
          <w:lang w:eastAsia="zh-CN"/>
        </w:rPr>
        <w:tab/>
      </w:r>
      <w:r w:rsidR="002D5BB1">
        <w:rPr>
          <w:sz w:val="18"/>
          <w:szCs w:val="18"/>
          <w:lang w:eastAsia="zh-CN"/>
        </w:rPr>
        <w:tab/>
      </w:r>
      <w:r w:rsidR="002D5BB1">
        <w:rPr>
          <w:rFonts w:hint="eastAsia"/>
          <w:sz w:val="18"/>
          <w:szCs w:val="18"/>
          <w:lang w:eastAsia="zh-CN"/>
        </w:rPr>
        <w:t xml:space="preserve">             </w:t>
      </w:r>
      <w:r w:rsidR="009C647F">
        <w:rPr>
          <w:rStyle w:val="fs14fw4overflow-hidden"/>
          <w:rFonts w:hint="eastAsia"/>
          <w:sz w:val="18"/>
          <w:szCs w:val="18"/>
          <w:lang w:eastAsia="zh-CN"/>
        </w:rPr>
        <w:t>Sep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202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>4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>-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</w:t>
      </w:r>
      <w:r w:rsidR="009C647F">
        <w:rPr>
          <w:rStyle w:val="fs14fw4overflow-hidden"/>
          <w:rFonts w:hint="eastAsia"/>
          <w:sz w:val="18"/>
          <w:szCs w:val="18"/>
          <w:lang w:eastAsia="zh-CN"/>
        </w:rPr>
        <w:t>Dec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 xml:space="preserve"> 2024</w:t>
      </w:r>
    </w:p>
    <w:p w14:paraId="7A04431F" w14:textId="2A66AB93" w:rsidR="0055516B" w:rsidRPr="006D5D2E" w:rsidRDefault="00475C81" w:rsidP="0055516B">
      <w:pPr>
        <w:numPr>
          <w:ilvl w:val="0"/>
          <w:numId w:val="3"/>
        </w:numPr>
        <w:spacing w:line="220" w:lineRule="atLeast"/>
        <w:ind w:left="375" w:hanging="397"/>
        <w:rPr>
          <w:rFonts w:eastAsia="Times New Roman"/>
          <w:sz w:val="20"/>
          <w:szCs w:val="20"/>
        </w:rPr>
      </w:pPr>
      <w:r w:rsidRPr="00475C81">
        <w:rPr>
          <w:rFonts w:eastAsia="Times New Roman"/>
          <w:sz w:val="18"/>
          <w:szCs w:val="18"/>
        </w:rPr>
        <w:t xml:space="preserve">Migrated KAN from </w:t>
      </w:r>
      <w:proofErr w:type="spellStart"/>
      <w:r w:rsidRPr="00475C81">
        <w:rPr>
          <w:rFonts w:eastAsia="Times New Roman"/>
          <w:sz w:val="18"/>
          <w:szCs w:val="18"/>
        </w:rPr>
        <w:t>PyTorch</w:t>
      </w:r>
      <w:proofErr w:type="spellEnd"/>
      <w:r w:rsidRPr="00475C81">
        <w:rPr>
          <w:rFonts w:eastAsia="Times New Roman"/>
          <w:sz w:val="18"/>
          <w:szCs w:val="18"/>
        </w:rPr>
        <w:t xml:space="preserve"> to TensorFlow, redesigning spline-based activations</w:t>
      </w:r>
      <w:r w:rsidR="00834DA1">
        <w:rPr>
          <w:rFonts w:hint="eastAsia"/>
          <w:sz w:val="18"/>
          <w:szCs w:val="18"/>
          <w:lang w:eastAsia="zh-CN"/>
        </w:rPr>
        <w:t xml:space="preserve"> &amp;</w:t>
      </w:r>
      <w:r w:rsidRPr="00475C81">
        <w:rPr>
          <w:rFonts w:eastAsia="Times New Roman"/>
          <w:sz w:val="18"/>
          <w:szCs w:val="18"/>
        </w:rPr>
        <w:t xml:space="preserve"> dynamic grid refinement for scalable and efficient deployment</w:t>
      </w:r>
    </w:p>
    <w:p w14:paraId="108FFBB8" w14:textId="035B7040" w:rsidR="0055516B" w:rsidRPr="006D5D2E" w:rsidRDefault="00834DA1" w:rsidP="0055516B">
      <w:pPr>
        <w:numPr>
          <w:ilvl w:val="0"/>
          <w:numId w:val="3"/>
        </w:numPr>
        <w:spacing w:line="220" w:lineRule="atLeast"/>
        <w:ind w:left="375" w:hanging="397"/>
        <w:rPr>
          <w:rFonts w:eastAsia="Times New Roman"/>
          <w:sz w:val="18"/>
          <w:szCs w:val="18"/>
        </w:rPr>
      </w:pPr>
      <w:r>
        <w:rPr>
          <w:rFonts w:hint="eastAsia"/>
          <w:sz w:val="18"/>
          <w:szCs w:val="18"/>
          <w:lang w:eastAsia="zh-CN"/>
        </w:rPr>
        <w:t>Designed &amp; C</w:t>
      </w:r>
      <w:r w:rsidRPr="00834DA1">
        <w:rPr>
          <w:rFonts w:eastAsia="Times New Roman"/>
          <w:sz w:val="18"/>
          <w:szCs w:val="18"/>
        </w:rPr>
        <w:t xml:space="preserve">onducted 10+ </w:t>
      </w:r>
      <w:r w:rsidR="002D5BB1" w:rsidRPr="002D5BB1">
        <w:rPr>
          <w:rFonts w:eastAsia="Times New Roman"/>
          <w:sz w:val="18"/>
          <w:szCs w:val="18"/>
        </w:rPr>
        <w:t>representative</w:t>
      </w:r>
      <w:r w:rsidR="002D5BB1">
        <w:rPr>
          <w:rFonts w:hint="eastAsia"/>
          <w:sz w:val="18"/>
          <w:szCs w:val="18"/>
          <w:lang w:eastAsia="zh-CN"/>
        </w:rPr>
        <w:t xml:space="preserve"> </w:t>
      </w:r>
      <w:r w:rsidRPr="00834DA1">
        <w:rPr>
          <w:rFonts w:eastAsia="Times New Roman"/>
          <w:sz w:val="18"/>
          <w:szCs w:val="18"/>
        </w:rPr>
        <w:t>experiments, including PDE solving, high-dimensional function fitting, and symbolic regression, achieving up to 35% accuracy improvement and validating KAN’s interpretability and adaptability</w:t>
      </w:r>
      <w:r>
        <w:rPr>
          <w:rFonts w:hint="eastAsia"/>
          <w:sz w:val="18"/>
          <w:szCs w:val="18"/>
          <w:lang w:eastAsia="zh-CN"/>
        </w:rPr>
        <w:t xml:space="preserve"> in the background of AI for Science</w:t>
      </w:r>
    </w:p>
    <w:p w14:paraId="7EB87444" w14:textId="24A0BA65" w:rsidR="0055516B" w:rsidRPr="006D5D2E" w:rsidRDefault="00834DA1" w:rsidP="0055516B">
      <w:pPr>
        <w:numPr>
          <w:ilvl w:val="0"/>
          <w:numId w:val="3"/>
        </w:numPr>
        <w:spacing w:line="220" w:lineRule="atLeast"/>
        <w:ind w:left="375" w:hanging="397"/>
        <w:rPr>
          <w:rFonts w:eastAsia="Times New Roman"/>
          <w:sz w:val="18"/>
          <w:szCs w:val="18"/>
        </w:rPr>
      </w:pPr>
      <w:r w:rsidRPr="00834DA1">
        <w:rPr>
          <w:rFonts w:eastAsia="Times New Roman"/>
          <w:sz w:val="18"/>
          <w:szCs w:val="18"/>
        </w:rPr>
        <w:t>Investigated KAN’s approximation capabilities under Kolmogorov–Arnold Representation Theorem</w:t>
      </w:r>
      <w:r w:rsidR="002D5BB1">
        <w:rPr>
          <w:rFonts w:hint="eastAsia"/>
          <w:sz w:val="18"/>
          <w:szCs w:val="18"/>
          <w:lang w:eastAsia="zh-CN"/>
        </w:rPr>
        <w:t xml:space="preserve"> against UAT of MLP</w:t>
      </w:r>
      <w:r w:rsidRPr="00834DA1">
        <w:rPr>
          <w:rFonts w:eastAsia="Times New Roman"/>
          <w:sz w:val="18"/>
          <w:szCs w:val="18"/>
        </w:rPr>
        <w:t>, demonstrating solutions to the curse of dimensionality and advancing understanding of neural network scalability</w:t>
      </w:r>
    </w:p>
    <w:p w14:paraId="758C7BB8" w14:textId="77777777" w:rsidR="0055516B" w:rsidRDefault="0055516B">
      <w:pPr>
        <w:spacing w:line="220" w:lineRule="atLeast"/>
        <w:rPr>
          <w:rStyle w:val="fs14fw6overflow-hidden"/>
          <w:b/>
          <w:bCs/>
          <w:sz w:val="20"/>
          <w:szCs w:val="20"/>
          <w:lang w:eastAsia="zh-CN"/>
        </w:rPr>
      </w:pPr>
    </w:p>
    <w:p w14:paraId="51131E90" w14:textId="685AEF0E" w:rsidR="002D5BB1" w:rsidRPr="006D5D2E" w:rsidRDefault="002D5BB1" w:rsidP="002D5BB1">
      <w:pPr>
        <w:tabs>
          <w:tab w:val="right" w:pos="10770"/>
        </w:tabs>
        <w:spacing w:line="220" w:lineRule="atLeast"/>
        <w:rPr>
          <w:rStyle w:val="fs14fw4"/>
          <w:sz w:val="18"/>
          <w:szCs w:val="18"/>
        </w:rPr>
      </w:pPr>
      <w:r>
        <w:rPr>
          <w:rStyle w:val="fs14fw6overflow-hidden"/>
          <w:rFonts w:hint="eastAsia"/>
          <w:b/>
          <w:bCs/>
          <w:sz w:val="20"/>
          <w:szCs w:val="20"/>
          <w:lang w:eastAsia="zh-CN"/>
        </w:rPr>
        <w:t>Rotary Positional Embedding Mechanism on Sparse Attention Architecture</w:t>
      </w:r>
      <w:r w:rsidRPr="006D5D2E">
        <w:rPr>
          <w:rStyle w:val="fs14fw4"/>
          <w:rFonts w:eastAsia="Times New Roman"/>
          <w:sz w:val="18"/>
          <w:szCs w:val="18"/>
        </w:rPr>
        <w:tab/>
      </w:r>
      <w:r>
        <w:rPr>
          <w:rStyle w:val="fs14fw4overflow-hidden"/>
          <w:rFonts w:hint="eastAsia"/>
          <w:sz w:val="18"/>
          <w:szCs w:val="18"/>
          <w:lang w:eastAsia="zh-CN"/>
        </w:rPr>
        <w:t>New York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, </w:t>
      </w:r>
      <w:r>
        <w:rPr>
          <w:rStyle w:val="fs14fw4overflow-hidden"/>
          <w:rFonts w:hint="eastAsia"/>
          <w:sz w:val="18"/>
          <w:szCs w:val="18"/>
          <w:lang w:eastAsia="zh-CN"/>
        </w:rPr>
        <w:t>NY</w:t>
      </w:r>
    </w:p>
    <w:p w14:paraId="658858F2" w14:textId="69C5A44A" w:rsidR="002D5BB1" w:rsidRPr="004137B9" w:rsidRDefault="002D5BB1" w:rsidP="002D5BB1">
      <w:pPr>
        <w:tabs>
          <w:tab w:val="right" w:pos="10770"/>
        </w:tabs>
        <w:spacing w:line="220" w:lineRule="atLeast"/>
        <w:rPr>
          <w:rStyle w:val="fs14fw4"/>
          <w:sz w:val="18"/>
          <w:szCs w:val="18"/>
          <w:lang w:eastAsia="zh-CN"/>
        </w:rPr>
      </w:pPr>
      <w:r w:rsidRPr="009C647F">
        <w:rPr>
          <w:rFonts w:hint="eastAsia"/>
          <w:i/>
          <w:iCs/>
          <w:sz w:val="18"/>
          <w:szCs w:val="18"/>
          <w:lang w:eastAsia="zh-CN"/>
        </w:rPr>
        <w:t>Researcher</w:t>
      </w:r>
      <w:r w:rsidR="004137B9">
        <w:rPr>
          <w:rFonts w:hint="eastAsia"/>
          <w:i/>
          <w:iCs/>
          <w:sz w:val="18"/>
          <w:szCs w:val="18"/>
          <w:lang w:eastAsia="zh-CN"/>
        </w:rPr>
        <w:t xml:space="preserve"> </w:t>
      </w:r>
      <w:r w:rsidR="004137B9">
        <w:rPr>
          <w:rFonts w:hint="eastAsia"/>
          <w:sz w:val="18"/>
          <w:szCs w:val="18"/>
          <w:lang w:eastAsia="zh-CN"/>
        </w:rPr>
        <w:t xml:space="preserve">| </w:t>
      </w:r>
      <w:r w:rsidRPr="002D5BB1">
        <w:rPr>
          <w:sz w:val="18"/>
          <w:szCs w:val="18"/>
          <w:lang w:eastAsia="zh-CN"/>
        </w:rPr>
        <w:t>Advised by Prof. Krzysztof Choromanski</w:t>
      </w:r>
      <w:r w:rsidRPr="006D5D2E">
        <w:rPr>
          <w:rStyle w:val="fs14fw4"/>
          <w:rFonts w:eastAsia="Times New Roman"/>
          <w:i/>
          <w:iCs/>
          <w:sz w:val="18"/>
          <w:szCs w:val="18"/>
        </w:rPr>
        <w:tab/>
      </w:r>
      <w:r w:rsidR="004137B9">
        <w:rPr>
          <w:rStyle w:val="fs14fw4overflow-hidden"/>
          <w:rFonts w:hint="eastAsia"/>
          <w:sz w:val="18"/>
          <w:szCs w:val="18"/>
          <w:lang w:eastAsia="zh-CN"/>
        </w:rPr>
        <w:t>Sep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202</w:t>
      </w:r>
      <w:r w:rsidR="004137B9">
        <w:rPr>
          <w:rStyle w:val="fs14fw4overflow-hidden"/>
          <w:rFonts w:hint="eastAsia"/>
          <w:sz w:val="18"/>
          <w:szCs w:val="18"/>
          <w:lang w:eastAsia="zh-CN"/>
        </w:rPr>
        <w:t>4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- </w:t>
      </w:r>
      <w:r w:rsidR="004137B9">
        <w:rPr>
          <w:rStyle w:val="fs14fw4overflow-hidden"/>
          <w:rFonts w:hint="eastAsia"/>
          <w:sz w:val="18"/>
          <w:szCs w:val="18"/>
          <w:lang w:eastAsia="zh-CN"/>
        </w:rPr>
        <w:t>Dec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202</w:t>
      </w:r>
      <w:r w:rsidR="004137B9">
        <w:rPr>
          <w:rStyle w:val="fs14fw4overflow-hidden"/>
          <w:rFonts w:hint="eastAsia"/>
          <w:sz w:val="18"/>
          <w:szCs w:val="18"/>
          <w:lang w:eastAsia="zh-CN"/>
        </w:rPr>
        <w:t>4</w:t>
      </w:r>
    </w:p>
    <w:p w14:paraId="3AC92590" w14:textId="3C0D18AE" w:rsidR="002D5BB1" w:rsidRPr="006D5D2E" w:rsidRDefault="004137B9" w:rsidP="002D5BB1">
      <w:pPr>
        <w:numPr>
          <w:ilvl w:val="0"/>
          <w:numId w:val="3"/>
        </w:numPr>
        <w:spacing w:line="220" w:lineRule="atLeast"/>
        <w:ind w:left="375" w:hanging="397"/>
        <w:rPr>
          <w:sz w:val="18"/>
          <w:szCs w:val="18"/>
        </w:rPr>
      </w:pPr>
      <w:r w:rsidRPr="004137B9">
        <w:rPr>
          <w:rFonts w:eastAsia="Times New Roman"/>
          <w:sz w:val="18"/>
          <w:szCs w:val="18"/>
        </w:rPr>
        <w:t>Implemented</w:t>
      </w:r>
      <w:r w:rsidR="008F483F">
        <w:rPr>
          <w:rFonts w:hint="eastAsia"/>
          <w:sz w:val="18"/>
          <w:szCs w:val="18"/>
          <w:lang w:eastAsia="zh-CN"/>
        </w:rPr>
        <w:t xml:space="preserve"> </w:t>
      </w:r>
      <w:proofErr w:type="spellStart"/>
      <w:r w:rsidR="008F483F" w:rsidRPr="008F483F">
        <w:rPr>
          <w:rFonts w:hint="eastAsia"/>
          <w:i/>
          <w:iCs/>
          <w:sz w:val="18"/>
          <w:szCs w:val="18"/>
          <w:lang w:eastAsia="zh-CN"/>
        </w:rPr>
        <w:t>Ro</w:t>
      </w:r>
      <w:r w:rsidR="008F483F">
        <w:rPr>
          <w:rFonts w:hint="eastAsia"/>
          <w:i/>
          <w:iCs/>
          <w:sz w:val="18"/>
          <w:szCs w:val="18"/>
          <w:lang w:eastAsia="zh-CN"/>
        </w:rPr>
        <w:t>Pe</w:t>
      </w:r>
      <w:r w:rsidR="008F483F" w:rsidRPr="008F483F">
        <w:rPr>
          <w:rFonts w:hint="eastAsia"/>
          <w:i/>
          <w:iCs/>
          <w:sz w:val="18"/>
          <w:szCs w:val="18"/>
          <w:lang w:eastAsia="zh-CN"/>
        </w:rPr>
        <w:t>rformer</w:t>
      </w:r>
      <w:proofErr w:type="spellEnd"/>
      <w:r w:rsidR="00860025">
        <w:rPr>
          <w:rFonts w:hint="eastAsia"/>
          <w:i/>
          <w:iCs/>
          <w:sz w:val="18"/>
          <w:szCs w:val="18"/>
          <w:lang w:eastAsia="zh-CN"/>
        </w:rPr>
        <w:t>,</w:t>
      </w:r>
      <w:r w:rsidRPr="004137B9">
        <w:rPr>
          <w:rFonts w:eastAsia="Times New Roman"/>
          <w:sz w:val="18"/>
          <w:szCs w:val="18"/>
        </w:rPr>
        <w:t xml:space="preserve"> a 2D </w:t>
      </w:r>
      <w:proofErr w:type="spellStart"/>
      <w:r w:rsidRPr="004137B9">
        <w:rPr>
          <w:rFonts w:eastAsia="Times New Roman"/>
          <w:sz w:val="18"/>
          <w:szCs w:val="18"/>
        </w:rPr>
        <w:t>RoPE</w:t>
      </w:r>
      <w:proofErr w:type="spellEnd"/>
      <w:r w:rsidRPr="004137B9">
        <w:rPr>
          <w:rFonts w:eastAsia="Times New Roman"/>
          <w:sz w:val="18"/>
          <w:szCs w:val="18"/>
        </w:rPr>
        <w:t xml:space="preserve"> mechanism to encode relative positional information, achieving improved spatial representation and scalability for attention-based models</w:t>
      </w:r>
    </w:p>
    <w:p w14:paraId="51B2E37F" w14:textId="36A2550B" w:rsidR="002D5BB1" w:rsidRDefault="004137B9" w:rsidP="002D5BB1">
      <w:pPr>
        <w:numPr>
          <w:ilvl w:val="0"/>
          <w:numId w:val="3"/>
        </w:numPr>
        <w:spacing w:line="220" w:lineRule="atLeast"/>
        <w:ind w:left="375" w:hanging="397"/>
        <w:rPr>
          <w:sz w:val="18"/>
          <w:szCs w:val="18"/>
        </w:rPr>
      </w:pPr>
      <w:r w:rsidRPr="004137B9">
        <w:rPr>
          <w:rFonts w:eastAsia="Times New Roman"/>
          <w:sz w:val="18"/>
          <w:szCs w:val="18"/>
        </w:rPr>
        <w:t xml:space="preserve">Conducted </w:t>
      </w:r>
      <w:r>
        <w:rPr>
          <w:rFonts w:hint="eastAsia"/>
          <w:sz w:val="18"/>
          <w:szCs w:val="18"/>
          <w:lang w:eastAsia="zh-CN"/>
        </w:rPr>
        <w:t xml:space="preserve">thorough </w:t>
      </w:r>
      <w:r w:rsidRPr="004137B9">
        <w:rPr>
          <w:rFonts w:eastAsia="Times New Roman"/>
          <w:sz w:val="18"/>
          <w:szCs w:val="18"/>
        </w:rPr>
        <w:t>experiments on the CIFAR-100 dataset, analyzing the trade-offs between absolute and rotary positional embeddings in</w:t>
      </w:r>
      <w:r>
        <w:rPr>
          <w:rFonts w:hint="eastAsia"/>
          <w:sz w:val="18"/>
          <w:szCs w:val="18"/>
          <w:lang w:eastAsia="zh-CN"/>
        </w:rPr>
        <w:t xml:space="preserve"> both classical attention architecture and</w:t>
      </w:r>
      <w:r w:rsidRPr="004137B9">
        <w:rPr>
          <w:rFonts w:eastAsia="Times New Roman"/>
          <w:sz w:val="18"/>
          <w:szCs w:val="18"/>
        </w:rPr>
        <w:t xml:space="preserve"> sparse attention architecture</w:t>
      </w:r>
    </w:p>
    <w:p w14:paraId="056CCDB3" w14:textId="31F6E52A" w:rsidR="004137B9" w:rsidRPr="006D5D2E" w:rsidRDefault="004137B9" w:rsidP="002D5BB1">
      <w:pPr>
        <w:numPr>
          <w:ilvl w:val="0"/>
          <w:numId w:val="3"/>
        </w:numPr>
        <w:spacing w:line="220" w:lineRule="atLeast"/>
        <w:ind w:left="375" w:hanging="397"/>
        <w:rPr>
          <w:sz w:val="18"/>
          <w:szCs w:val="18"/>
        </w:rPr>
      </w:pPr>
      <w:r w:rsidRPr="004137B9">
        <w:rPr>
          <w:sz w:val="18"/>
          <w:szCs w:val="18"/>
        </w:rPr>
        <w:t>Reduced quadratic complexity to near-linear levels by leveraging efficient kernel-based transformations, enabling scalable processing for large token dimensions while maintaining robust performance</w:t>
      </w:r>
    </w:p>
    <w:p w14:paraId="42444B8C" w14:textId="77777777" w:rsidR="002D5BB1" w:rsidRPr="002D5BB1" w:rsidRDefault="002D5BB1">
      <w:pPr>
        <w:spacing w:line="220" w:lineRule="atLeast"/>
        <w:rPr>
          <w:rStyle w:val="fs14fw6overflow-hidden"/>
          <w:b/>
          <w:bCs/>
          <w:sz w:val="20"/>
          <w:szCs w:val="20"/>
          <w:lang w:eastAsia="zh-CN"/>
        </w:rPr>
      </w:pPr>
    </w:p>
    <w:p w14:paraId="4F894A23" w14:textId="49C445DB" w:rsidR="001A0F53" w:rsidRPr="006D5D2E" w:rsidRDefault="001A0F53">
      <w:pPr>
        <w:spacing w:line="220" w:lineRule="atLeast"/>
        <w:rPr>
          <w:rStyle w:val="fs14fw6overflow-hidden"/>
          <w:b/>
          <w:bCs/>
          <w:sz w:val="20"/>
          <w:szCs w:val="20"/>
          <w:lang w:eastAsia="zh-CN"/>
        </w:rPr>
      </w:pPr>
      <w:r w:rsidRPr="006D5D2E">
        <w:rPr>
          <w:rStyle w:val="fs14fw6overflow-hidden"/>
          <w:rFonts w:eastAsia="Times New Roman"/>
          <w:b/>
          <w:bCs/>
          <w:sz w:val="20"/>
          <w:szCs w:val="20"/>
        </w:rPr>
        <w:t>Implementation of Filtering Methods for Non</w:t>
      </w:r>
      <w:r w:rsidR="004809F2" w:rsidRPr="006D5D2E">
        <w:rPr>
          <w:rStyle w:val="fs14fw6overflow-hidden"/>
          <w:rFonts w:hint="eastAsia"/>
          <w:b/>
          <w:bCs/>
          <w:sz w:val="20"/>
          <w:szCs w:val="20"/>
          <w:lang w:eastAsia="zh-CN"/>
        </w:rPr>
        <w:t>-</w:t>
      </w:r>
      <w:r w:rsidRPr="006D5D2E">
        <w:rPr>
          <w:rStyle w:val="fs14fw6overflow-hidden"/>
          <w:rFonts w:eastAsia="Times New Roman"/>
          <w:b/>
          <w:bCs/>
          <w:sz w:val="20"/>
          <w:szCs w:val="20"/>
        </w:rPr>
        <w:t>Gaussian Noise Dynamic Systems</w:t>
      </w:r>
      <w:r w:rsidR="00C16F8C" w:rsidRPr="006D5D2E">
        <w:rPr>
          <w:rStyle w:val="fs14fw6overflow-hidden"/>
          <w:b/>
          <w:bCs/>
          <w:sz w:val="20"/>
          <w:szCs w:val="20"/>
          <w:lang w:eastAsia="zh-CN"/>
        </w:rPr>
        <w:tab/>
      </w:r>
      <w:r w:rsidR="00311565" w:rsidRPr="006D5D2E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    </w:t>
      </w:r>
      <w:r w:rsidR="00311565" w:rsidRPr="006D5D2E">
        <w:rPr>
          <w:rStyle w:val="fs14fw6overflow-hidden"/>
          <w:b/>
          <w:bCs/>
          <w:sz w:val="20"/>
          <w:szCs w:val="20"/>
          <w:lang w:eastAsia="zh-CN"/>
        </w:rPr>
        <w:tab/>
      </w:r>
      <w:r w:rsidR="00311565" w:rsidRPr="006D5D2E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</w:t>
      </w:r>
      <w:r w:rsidR="004809F2" w:rsidRPr="006D5D2E">
        <w:rPr>
          <w:rStyle w:val="fs14fw6overflow-hidden"/>
          <w:b/>
          <w:bCs/>
          <w:sz w:val="20"/>
          <w:szCs w:val="20"/>
          <w:lang w:eastAsia="zh-CN"/>
        </w:rPr>
        <w:tab/>
      </w:r>
      <w:r w:rsidR="004809F2" w:rsidRPr="006D5D2E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 </w:t>
      </w:r>
      <w:r w:rsidR="00311565" w:rsidRPr="006D5D2E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  </w:t>
      </w:r>
      <w:r w:rsidR="00126DC5">
        <w:rPr>
          <w:rStyle w:val="fs14fw6overflow-hidden"/>
          <w:rFonts w:hint="eastAsia"/>
          <w:b/>
          <w:bCs/>
          <w:sz w:val="20"/>
          <w:szCs w:val="20"/>
          <w:lang w:eastAsia="zh-CN"/>
        </w:rPr>
        <w:t xml:space="preserve">                  </w:t>
      </w:r>
      <w:proofErr w:type="spellStart"/>
      <w:r w:rsidR="00311565" w:rsidRPr="006D5D2E">
        <w:rPr>
          <w:rStyle w:val="fs14fw4overflow-hidden"/>
          <w:rFonts w:eastAsia="Times New Roman"/>
          <w:sz w:val="18"/>
          <w:szCs w:val="18"/>
        </w:rPr>
        <w:t>Shannxi</w:t>
      </w:r>
      <w:proofErr w:type="spellEnd"/>
      <w:r w:rsidR="00311565" w:rsidRPr="006D5D2E">
        <w:rPr>
          <w:rStyle w:val="fs14fw4overflow-hidden"/>
          <w:rFonts w:eastAsia="Times New Roman"/>
          <w:sz w:val="18"/>
          <w:szCs w:val="18"/>
        </w:rPr>
        <w:t>, CN</w:t>
      </w:r>
    </w:p>
    <w:p w14:paraId="3B68BFBE" w14:textId="336BCD33" w:rsidR="001A0F53" w:rsidRPr="006D5D2E" w:rsidRDefault="00311565">
      <w:pPr>
        <w:spacing w:line="220" w:lineRule="atLeast"/>
        <w:rPr>
          <w:rStyle w:val="fs14fw4overflow-hidden"/>
          <w:sz w:val="18"/>
          <w:szCs w:val="18"/>
          <w:lang w:eastAsia="zh-CN"/>
        </w:rPr>
      </w:pPr>
      <w:r w:rsidRPr="006D5D2E">
        <w:rPr>
          <w:rFonts w:hint="eastAsia"/>
          <w:i/>
          <w:iCs/>
          <w:sz w:val="18"/>
          <w:szCs w:val="18"/>
          <w:lang w:eastAsia="zh-CN"/>
        </w:rPr>
        <w:t>Researcher</w:t>
      </w:r>
      <w:r w:rsidR="004137B9">
        <w:rPr>
          <w:rFonts w:hint="eastAsia"/>
          <w:i/>
          <w:iCs/>
          <w:sz w:val="18"/>
          <w:szCs w:val="18"/>
          <w:lang w:eastAsia="zh-CN"/>
        </w:rPr>
        <w:t xml:space="preserve"> </w:t>
      </w:r>
      <w:r w:rsidR="004137B9">
        <w:rPr>
          <w:rFonts w:hint="eastAsia"/>
          <w:sz w:val="18"/>
          <w:szCs w:val="18"/>
          <w:lang w:eastAsia="zh-CN"/>
        </w:rPr>
        <w:t xml:space="preserve">| </w:t>
      </w:r>
      <w:r w:rsidR="00126DC5" w:rsidRPr="002D5BB1">
        <w:rPr>
          <w:sz w:val="18"/>
          <w:szCs w:val="18"/>
          <w:lang w:eastAsia="zh-CN"/>
        </w:rPr>
        <w:t xml:space="preserve">Advised by Prof. </w:t>
      </w:r>
      <w:r w:rsidR="00126DC5">
        <w:rPr>
          <w:rFonts w:hint="eastAsia"/>
          <w:sz w:val="18"/>
          <w:szCs w:val="18"/>
          <w:lang w:eastAsia="zh-CN"/>
        </w:rPr>
        <w:t>Guanghua Zhang</w:t>
      </w:r>
      <w:r w:rsidRPr="006D5D2E">
        <w:rPr>
          <w:rStyle w:val="fs14fw4overflow-hidden"/>
          <w:sz w:val="18"/>
          <w:szCs w:val="18"/>
          <w:lang w:eastAsia="zh-CN"/>
        </w:rPr>
        <w:tab/>
      </w:r>
      <w:r w:rsidRPr="006D5D2E">
        <w:rPr>
          <w:rStyle w:val="fs14fw4overflow-hidden"/>
          <w:sz w:val="18"/>
          <w:szCs w:val="18"/>
          <w:lang w:eastAsia="zh-CN"/>
        </w:rPr>
        <w:tab/>
      </w:r>
      <w:r w:rsidRPr="006D5D2E">
        <w:rPr>
          <w:rStyle w:val="fs14fw4overflow-hidden"/>
          <w:sz w:val="18"/>
          <w:szCs w:val="18"/>
          <w:lang w:eastAsia="zh-CN"/>
        </w:rPr>
        <w:tab/>
      </w:r>
      <w:r w:rsidRPr="006D5D2E">
        <w:rPr>
          <w:rStyle w:val="fs14fw4overflow-hidden"/>
          <w:sz w:val="18"/>
          <w:szCs w:val="18"/>
          <w:lang w:eastAsia="zh-CN"/>
        </w:rPr>
        <w:tab/>
      </w:r>
      <w:r w:rsidRPr="006D5D2E">
        <w:rPr>
          <w:rStyle w:val="fs14fw4overflow-hidden"/>
          <w:sz w:val="18"/>
          <w:szCs w:val="18"/>
          <w:lang w:eastAsia="zh-CN"/>
        </w:rPr>
        <w:tab/>
      </w:r>
      <w:r w:rsidRPr="006D5D2E">
        <w:rPr>
          <w:rStyle w:val="fs14fw4overflow-hidden"/>
          <w:sz w:val="18"/>
          <w:szCs w:val="18"/>
          <w:lang w:eastAsia="zh-CN"/>
        </w:rPr>
        <w:tab/>
      </w:r>
      <w:r w:rsidRPr="006D5D2E">
        <w:rPr>
          <w:rStyle w:val="fs14fw4overflow-hidden"/>
          <w:sz w:val="18"/>
          <w:szCs w:val="18"/>
          <w:lang w:eastAsia="zh-CN"/>
        </w:rPr>
        <w:tab/>
      </w:r>
      <w:r w:rsidR="00126DC5">
        <w:rPr>
          <w:rStyle w:val="fs14fw4overflow-hidden"/>
          <w:rFonts w:hint="eastAsia"/>
          <w:sz w:val="18"/>
          <w:szCs w:val="18"/>
          <w:lang w:eastAsia="zh-CN"/>
        </w:rPr>
        <w:t xml:space="preserve">              </w:t>
      </w:r>
      <w:r w:rsidR="009A4357">
        <w:rPr>
          <w:rStyle w:val="fs14fw4overflow-hidden"/>
          <w:sz w:val="18"/>
          <w:szCs w:val="18"/>
          <w:lang w:eastAsia="zh-CN"/>
        </w:rPr>
        <w:tab/>
      </w:r>
      <w:r w:rsidR="009A4357">
        <w:rPr>
          <w:rStyle w:val="fs14fw4overflow-hidden"/>
          <w:rFonts w:hint="eastAsia"/>
          <w:sz w:val="18"/>
          <w:szCs w:val="18"/>
          <w:lang w:eastAsia="zh-CN"/>
        </w:rPr>
        <w:t xml:space="preserve">              </w:t>
      </w:r>
      <w:r w:rsidRPr="006D5D2E">
        <w:rPr>
          <w:rStyle w:val="fs14fw4overflow-hidden"/>
          <w:rFonts w:eastAsia="Times New Roman"/>
          <w:sz w:val="18"/>
          <w:szCs w:val="18"/>
        </w:rPr>
        <w:t>J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>an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202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>4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</w:t>
      </w:r>
      <w:r w:rsidR="004F301B" w:rsidRPr="006D5D2E">
        <w:rPr>
          <w:rStyle w:val="fs14fw4overflow-hidden"/>
          <w:rFonts w:hint="eastAsia"/>
          <w:sz w:val="18"/>
          <w:szCs w:val="18"/>
          <w:lang w:eastAsia="zh-CN"/>
        </w:rPr>
        <w:t>-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>Jun 2024</w:t>
      </w:r>
    </w:p>
    <w:p w14:paraId="7251AC81" w14:textId="38E1EF53" w:rsidR="00311565" w:rsidRPr="006D5D2E" w:rsidRDefault="00311565" w:rsidP="00311565">
      <w:pPr>
        <w:numPr>
          <w:ilvl w:val="0"/>
          <w:numId w:val="3"/>
        </w:numPr>
        <w:spacing w:line="220" w:lineRule="atLeast"/>
        <w:ind w:left="375" w:hanging="397"/>
        <w:rPr>
          <w:rFonts w:eastAsia="Times New Roman"/>
          <w:sz w:val="20"/>
          <w:szCs w:val="20"/>
        </w:rPr>
      </w:pPr>
      <w:r w:rsidRPr="006D5D2E">
        <w:rPr>
          <w:rFonts w:eastAsia="Times New Roman" w:hint="eastAsia"/>
          <w:sz w:val="18"/>
          <w:szCs w:val="18"/>
        </w:rPr>
        <w:t>Focused on the improvement of Kalman Filter</w:t>
      </w:r>
      <w:r w:rsidR="004809F2" w:rsidRPr="006D5D2E">
        <w:rPr>
          <w:rFonts w:eastAsia="Times New Roman" w:hint="eastAsia"/>
          <w:sz w:val="18"/>
          <w:szCs w:val="18"/>
        </w:rPr>
        <w:t xml:space="preserve"> </w:t>
      </w:r>
      <w:r w:rsidRPr="006D5D2E">
        <w:rPr>
          <w:rFonts w:eastAsia="Times New Roman" w:hint="eastAsia"/>
          <w:sz w:val="18"/>
          <w:szCs w:val="18"/>
        </w:rPr>
        <w:t xml:space="preserve">(KF) in </w:t>
      </w:r>
      <w:r w:rsidRPr="006D5D2E">
        <w:rPr>
          <w:rFonts w:eastAsia="Times New Roman"/>
          <w:sz w:val="18"/>
          <w:szCs w:val="18"/>
        </w:rPr>
        <w:t>Non</w:t>
      </w:r>
      <w:r w:rsidR="004809F2" w:rsidRPr="006D5D2E">
        <w:rPr>
          <w:rFonts w:eastAsia="Times New Roman" w:hint="eastAsia"/>
          <w:sz w:val="18"/>
          <w:szCs w:val="18"/>
        </w:rPr>
        <w:t>-</w:t>
      </w:r>
      <w:r w:rsidRPr="006D5D2E">
        <w:rPr>
          <w:rFonts w:eastAsia="Times New Roman"/>
          <w:sz w:val="18"/>
          <w:szCs w:val="18"/>
        </w:rPr>
        <w:t>Gaussian Noise Dynamic System</w:t>
      </w:r>
      <w:r w:rsidRPr="006D5D2E">
        <w:rPr>
          <w:sz w:val="20"/>
          <w:szCs w:val="20"/>
          <w:lang w:eastAsia="zh-CN"/>
        </w:rPr>
        <w:t>s</w:t>
      </w:r>
    </w:p>
    <w:p w14:paraId="6AB466DB" w14:textId="6FA9186D" w:rsidR="00311565" w:rsidRPr="006D5D2E" w:rsidRDefault="00311565" w:rsidP="00311565">
      <w:pPr>
        <w:numPr>
          <w:ilvl w:val="0"/>
          <w:numId w:val="3"/>
        </w:numPr>
        <w:spacing w:line="220" w:lineRule="atLeast"/>
        <w:ind w:left="375" w:hanging="397"/>
        <w:rPr>
          <w:rFonts w:eastAsia="Times New Roman"/>
          <w:sz w:val="18"/>
          <w:szCs w:val="18"/>
        </w:rPr>
      </w:pPr>
      <w:r w:rsidRPr="006D5D2E">
        <w:rPr>
          <w:rFonts w:eastAsia="Times New Roman" w:hint="eastAsia"/>
          <w:sz w:val="18"/>
          <w:szCs w:val="18"/>
        </w:rPr>
        <w:t>Introduced MCC into KF to cure traditional KF</w:t>
      </w:r>
      <w:r w:rsidR="004809F2" w:rsidRPr="006D5D2E">
        <w:rPr>
          <w:rFonts w:eastAsia="Times New Roman"/>
          <w:sz w:val="18"/>
          <w:szCs w:val="18"/>
        </w:rPr>
        <w:t>’</w:t>
      </w:r>
      <w:r w:rsidR="004809F2" w:rsidRPr="006D5D2E">
        <w:rPr>
          <w:rFonts w:eastAsia="Times New Roman" w:hint="eastAsia"/>
          <w:sz w:val="18"/>
          <w:szCs w:val="18"/>
        </w:rPr>
        <w:t>s</w:t>
      </w:r>
      <w:r w:rsidRPr="006D5D2E">
        <w:rPr>
          <w:rFonts w:eastAsia="Times New Roman" w:hint="eastAsia"/>
          <w:sz w:val="18"/>
          <w:szCs w:val="18"/>
        </w:rPr>
        <w:t xml:space="preserve"> weakness in </w:t>
      </w:r>
      <w:r w:rsidRPr="006D5D2E">
        <w:rPr>
          <w:rFonts w:eastAsia="Times New Roman"/>
          <w:sz w:val="18"/>
          <w:szCs w:val="18"/>
        </w:rPr>
        <w:t>Non</w:t>
      </w:r>
      <w:r w:rsidR="004809F2" w:rsidRPr="006D5D2E">
        <w:rPr>
          <w:rFonts w:eastAsia="Times New Roman" w:hint="eastAsia"/>
          <w:sz w:val="18"/>
          <w:szCs w:val="18"/>
        </w:rPr>
        <w:t>-</w:t>
      </w:r>
      <w:r w:rsidRPr="006D5D2E">
        <w:rPr>
          <w:rFonts w:eastAsia="Times New Roman"/>
          <w:sz w:val="18"/>
          <w:szCs w:val="18"/>
        </w:rPr>
        <w:t>Gaussian</w:t>
      </w:r>
      <w:r w:rsidRPr="006D5D2E">
        <w:rPr>
          <w:rFonts w:eastAsia="Times New Roman" w:hint="eastAsia"/>
          <w:sz w:val="18"/>
          <w:szCs w:val="18"/>
        </w:rPr>
        <w:t xml:space="preserve"> </w:t>
      </w:r>
      <w:r w:rsidR="004809F2" w:rsidRPr="006D5D2E">
        <w:rPr>
          <w:rFonts w:eastAsia="Times New Roman" w:hint="eastAsia"/>
          <w:sz w:val="18"/>
          <w:szCs w:val="18"/>
        </w:rPr>
        <w:t xml:space="preserve">Noise </w:t>
      </w:r>
      <w:r w:rsidRPr="006D5D2E">
        <w:rPr>
          <w:rFonts w:eastAsia="Times New Roman" w:hint="eastAsia"/>
          <w:sz w:val="18"/>
          <w:szCs w:val="18"/>
        </w:rPr>
        <w:t>Systems</w:t>
      </w:r>
    </w:p>
    <w:p w14:paraId="78C9ED0B" w14:textId="03393E0B" w:rsidR="001F55C0" w:rsidRPr="004137B9" w:rsidRDefault="00311565" w:rsidP="004137B9">
      <w:pPr>
        <w:numPr>
          <w:ilvl w:val="0"/>
          <w:numId w:val="3"/>
        </w:numPr>
        <w:spacing w:line="220" w:lineRule="atLeast"/>
        <w:ind w:left="375" w:hanging="397"/>
        <w:rPr>
          <w:rFonts w:eastAsia="Times New Roman"/>
          <w:sz w:val="18"/>
          <w:szCs w:val="18"/>
        </w:rPr>
      </w:pPr>
      <w:r w:rsidRPr="006D5D2E">
        <w:rPr>
          <w:rFonts w:eastAsia="Times New Roman" w:hint="eastAsia"/>
          <w:sz w:val="18"/>
          <w:szCs w:val="18"/>
        </w:rPr>
        <w:t>Improved KF and g</w:t>
      </w:r>
      <w:r w:rsidR="004809F2" w:rsidRPr="006D5D2E">
        <w:rPr>
          <w:rFonts w:eastAsia="Times New Roman" w:hint="eastAsia"/>
          <w:sz w:val="18"/>
          <w:szCs w:val="18"/>
        </w:rPr>
        <w:t>o</w:t>
      </w:r>
      <w:r w:rsidRPr="006D5D2E">
        <w:rPr>
          <w:rFonts w:eastAsia="Times New Roman" w:hint="eastAsia"/>
          <w:sz w:val="18"/>
          <w:szCs w:val="18"/>
        </w:rPr>
        <w:t xml:space="preserve">t better performance on </w:t>
      </w:r>
      <w:r w:rsidR="004809F2" w:rsidRPr="006D5D2E">
        <w:rPr>
          <w:rFonts w:eastAsia="Times New Roman" w:hint="eastAsia"/>
          <w:sz w:val="18"/>
          <w:szCs w:val="18"/>
        </w:rPr>
        <w:t>Mixture Gaussian Noise, evaluated by RMSE</w:t>
      </w:r>
    </w:p>
    <w:p w14:paraId="1E6269B3" w14:textId="77777777" w:rsidR="004137B9" w:rsidRPr="004137B9" w:rsidRDefault="004137B9" w:rsidP="004137B9">
      <w:pPr>
        <w:spacing w:line="220" w:lineRule="atLeast"/>
        <w:ind w:left="-22"/>
        <w:rPr>
          <w:rFonts w:eastAsia="Times New Roman"/>
          <w:sz w:val="18"/>
          <w:szCs w:val="18"/>
        </w:rPr>
      </w:pPr>
    </w:p>
    <w:p w14:paraId="4C6BA29B" w14:textId="5A18A74C" w:rsidR="0053694B" w:rsidRPr="006D5D2E" w:rsidRDefault="0053694B" w:rsidP="006D5D2E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6D5D2E">
        <w:rPr>
          <w:rFonts w:hint="eastAsia"/>
          <w:b/>
          <w:bCs/>
          <w:caps/>
          <w:sz w:val="21"/>
          <w:szCs w:val="21"/>
          <w:lang w:eastAsia="zh-CN"/>
        </w:rPr>
        <w:t>PROJECT</w:t>
      </w:r>
      <w:r w:rsidRPr="006D5D2E">
        <w:rPr>
          <w:rFonts w:eastAsia="Times New Roman"/>
          <w:b/>
          <w:bCs/>
          <w:caps/>
          <w:sz w:val="21"/>
          <w:szCs w:val="21"/>
        </w:rPr>
        <w:t xml:space="preserve"> experience</w:t>
      </w:r>
    </w:p>
    <w:p w14:paraId="10AAD5A2" w14:textId="465245B8" w:rsidR="00E3773A" w:rsidRPr="006D5D2E" w:rsidRDefault="00E3773A" w:rsidP="00E3773A">
      <w:pPr>
        <w:numPr>
          <w:ilvl w:val="0"/>
          <w:numId w:val="4"/>
        </w:numPr>
        <w:spacing w:line="220" w:lineRule="atLeast"/>
        <w:ind w:left="375" w:hanging="397"/>
        <w:rPr>
          <w:sz w:val="18"/>
          <w:szCs w:val="18"/>
        </w:rPr>
      </w:pPr>
      <w:r w:rsidRPr="006D5D2E">
        <w:rPr>
          <w:rStyle w:val="fs14fw6overflow-hidden"/>
          <w:rFonts w:eastAsia="Times New Roman"/>
          <w:sz w:val="18"/>
          <w:szCs w:val="18"/>
        </w:rPr>
        <w:t xml:space="preserve">Trolley Control Based on LabView and </w:t>
      </w:r>
      <w:proofErr w:type="spellStart"/>
      <w:r w:rsidRPr="006D5D2E">
        <w:rPr>
          <w:rStyle w:val="fs14fw6overflow-hidden"/>
          <w:rFonts w:eastAsia="Times New Roman"/>
          <w:b/>
          <w:bCs/>
          <w:sz w:val="18"/>
          <w:szCs w:val="18"/>
        </w:rPr>
        <w:t>MyRIO</w:t>
      </w:r>
      <w:proofErr w:type="spellEnd"/>
      <w:r w:rsidRPr="006D5D2E">
        <w:rPr>
          <w:rStyle w:val="fs14fw4"/>
          <w:rFonts w:eastAsia="Times New Roman"/>
          <w:sz w:val="18"/>
          <w:szCs w:val="18"/>
        </w:rPr>
        <w:tab/>
      </w:r>
      <w:r w:rsidRPr="006D5D2E">
        <w:rPr>
          <w:rStyle w:val="fs14fw4"/>
          <w:sz w:val="18"/>
          <w:szCs w:val="18"/>
          <w:lang w:eastAsia="zh-CN"/>
        </w:rPr>
        <w:tab/>
      </w:r>
      <w:r w:rsidRPr="006D5D2E">
        <w:rPr>
          <w:rStyle w:val="fs14fw4"/>
          <w:sz w:val="18"/>
          <w:szCs w:val="18"/>
          <w:lang w:eastAsia="zh-CN"/>
        </w:rPr>
        <w:tab/>
      </w:r>
      <w:r w:rsidRPr="006D5D2E">
        <w:rPr>
          <w:rStyle w:val="fs14fw4"/>
          <w:sz w:val="18"/>
          <w:szCs w:val="18"/>
          <w:lang w:eastAsia="zh-CN"/>
        </w:rPr>
        <w:tab/>
      </w:r>
      <w:r w:rsidRPr="006D5D2E">
        <w:rPr>
          <w:rStyle w:val="fs14fw4"/>
          <w:sz w:val="18"/>
          <w:szCs w:val="18"/>
          <w:lang w:eastAsia="zh-CN"/>
        </w:rPr>
        <w:tab/>
      </w:r>
      <w:r w:rsidRPr="006D5D2E">
        <w:rPr>
          <w:rStyle w:val="fs14fw4"/>
          <w:sz w:val="18"/>
          <w:szCs w:val="18"/>
          <w:lang w:eastAsia="zh-CN"/>
        </w:rPr>
        <w:tab/>
      </w:r>
      <w:r w:rsidRPr="006D5D2E">
        <w:rPr>
          <w:rStyle w:val="fs14fw4"/>
          <w:rFonts w:hint="eastAsia"/>
          <w:sz w:val="18"/>
          <w:szCs w:val="18"/>
          <w:lang w:eastAsia="zh-CN"/>
        </w:rPr>
        <w:t xml:space="preserve">     </w:t>
      </w:r>
      <w:r w:rsidR="00245F3C">
        <w:rPr>
          <w:rStyle w:val="fs14fw4"/>
          <w:sz w:val="18"/>
          <w:szCs w:val="18"/>
          <w:lang w:eastAsia="zh-CN"/>
        </w:rPr>
        <w:tab/>
      </w:r>
      <w:r w:rsidR="00245F3C">
        <w:rPr>
          <w:rStyle w:val="fs14fw4"/>
          <w:rFonts w:hint="eastAsia"/>
          <w:sz w:val="18"/>
          <w:szCs w:val="18"/>
          <w:lang w:eastAsia="zh-CN"/>
        </w:rPr>
        <w:t xml:space="preserve">           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>Mar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2023 - 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>May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2023</w:t>
      </w:r>
    </w:p>
    <w:p w14:paraId="76BC0337" w14:textId="5DE012D9" w:rsidR="00E3773A" w:rsidRPr="006D5D2E" w:rsidRDefault="00E3773A" w:rsidP="00E3773A">
      <w:pPr>
        <w:numPr>
          <w:ilvl w:val="0"/>
          <w:numId w:val="4"/>
        </w:numPr>
        <w:spacing w:line="220" w:lineRule="atLeast"/>
        <w:ind w:left="375" w:hanging="397"/>
        <w:rPr>
          <w:sz w:val="18"/>
          <w:szCs w:val="18"/>
          <w:lang w:eastAsia="zh-CN"/>
        </w:rPr>
      </w:pPr>
      <w:r w:rsidRPr="006D5D2E">
        <w:rPr>
          <w:rStyle w:val="fs14fw6overflow-hidden"/>
          <w:rFonts w:eastAsia="Times New Roman"/>
          <w:sz w:val="18"/>
          <w:szCs w:val="18"/>
        </w:rPr>
        <w:t xml:space="preserve">Helicopter Attitude Control under </w:t>
      </w:r>
      <w:r w:rsidRPr="006D5D2E">
        <w:rPr>
          <w:rStyle w:val="fs14fw6overflow-hidden"/>
          <w:rFonts w:eastAsia="Times New Roman"/>
          <w:b/>
          <w:bCs/>
          <w:sz w:val="18"/>
          <w:szCs w:val="18"/>
        </w:rPr>
        <w:t>PID Algorithm</w:t>
      </w:r>
      <w:r w:rsidRPr="006D5D2E">
        <w:rPr>
          <w:rStyle w:val="fs14fw6overflow-hidden"/>
          <w:rFonts w:eastAsia="Times New Roman"/>
          <w:sz w:val="18"/>
          <w:szCs w:val="18"/>
        </w:rPr>
        <w:t xml:space="preserve"> with LabView</w:t>
      </w:r>
      <w:r w:rsidRPr="006D5D2E">
        <w:rPr>
          <w:rStyle w:val="fs14fw4"/>
          <w:rFonts w:eastAsia="Times New Roman"/>
          <w:sz w:val="18"/>
          <w:szCs w:val="18"/>
        </w:rPr>
        <w:tab/>
      </w:r>
      <w:r w:rsidRPr="006D5D2E">
        <w:rPr>
          <w:rStyle w:val="fs14fw4"/>
          <w:sz w:val="18"/>
          <w:szCs w:val="18"/>
          <w:lang w:eastAsia="zh-CN"/>
        </w:rPr>
        <w:tab/>
      </w:r>
      <w:r w:rsidRPr="006D5D2E">
        <w:rPr>
          <w:rStyle w:val="fs14fw4"/>
          <w:sz w:val="18"/>
          <w:szCs w:val="18"/>
          <w:lang w:eastAsia="zh-CN"/>
        </w:rPr>
        <w:tab/>
      </w:r>
      <w:r w:rsidRPr="006D5D2E">
        <w:rPr>
          <w:rStyle w:val="fs14fw4"/>
          <w:sz w:val="18"/>
          <w:szCs w:val="18"/>
          <w:lang w:eastAsia="zh-CN"/>
        </w:rPr>
        <w:tab/>
      </w:r>
      <w:r w:rsidRPr="006D5D2E">
        <w:rPr>
          <w:rStyle w:val="fs14fw4"/>
          <w:rFonts w:hint="eastAsia"/>
          <w:sz w:val="18"/>
          <w:szCs w:val="18"/>
          <w:lang w:eastAsia="zh-CN"/>
        </w:rPr>
        <w:t xml:space="preserve">      </w:t>
      </w:r>
      <w:r w:rsidR="00245F3C">
        <w:rPr>
          <w:rStyle w:val="fs14fw4"/>
          <w:sz w:val="18"/>
          <w:szCs w:val="18"/>
          <w:lang w:eastAsia="zh-CN"/>
        </w:rPr>
        <w:tab/>
      </w:r>
      <w:r w:rsidR="00245F3C">
        <w:rPr>
          <w:rStyle w:val="fs14fw4"/>
          <w:rFonts w:hint="eastAsia"/>
          <w:sz w:val="18"/>
          <w:szCs w:val="18"/>
          <w:lang w:eastAsia="zh-CN"/>
        </w:rPr>
        <w:t xml:space="preserve">            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>Mar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2023 - </w:t>
      </w:r>
      <w:r w:rsidRPr="006D5D2E">
        <w:rPr>
          <w:rStyle w:val="fs14fw4overflow-hidden"/>
          <w:rFonts w:hint="eastAsia"/>
          <w:sz w:val="18"/>
          <w:szCs w:val="18"/>
          <w:lang w:eastAsia="zh-CN"/>
        </w:rPr>
        <w:t>Apr</w:t>
      </w:r>
      <w:r w:rsidRPr="006D5D2E">
        <w:rPr>
          <w:rStyle w:val="fs14fw4overflow-hidden"/>
          <w:rFonts w:eastAsia="Times New Roman"/>
          <w:sz w:val="18"/>
          <w:szCs w:val="18"/>
        </w:rPr>
        <w:t xml:space="preserve"> 2023</w:t>
      </w:r>
    </w:p>
    <w:p w14:paraId="7558A440" w14:textId="42CBC26B" w:rsidR="00E3773A" w:rsidRPr="006E2914" w:rsidRDefault="00E3773A" w:rsidP="006E2914">
      <w:pPr>
        <w:numPr>
          <w:ilvl w:val="0"/>
          <w:numId w:val="4"/>
        </w:numPr>
        <w:spacing w:line="220" w:lineRule="atLeast"/>
        <w:ind w:left="375" w:hanging="397"/>
        <w:rPr>
          <w:rStyle w:val="fs14fw6overflow-hidden"/>
          <w:rFonts w:eastAsia="Times New Roman"/>
          <w:sz w:val="18"/>
          <w:szCs w:val="18"/>
        </w:rPr>
      </w:pPr>
      <w:r w:rsidRPr="006D5D2E">
        <w:rPr>
          <w:rStyle w:val="fs14fw6overflow-hidden"/>
          <w:rFonts w:eastAsia="Times New Roman"/>
          <w:b/>
          <w:bCs/>
          <w:sz w:val="18"/>
          <w:szCs w:val="18"/>
        </w:rPr>
        <w:t xml:space="preserve">Speech Recognition </w:t>
      </w:r>
      <w:r w:rsidRPr="006D5D2E">
        <w:rPr>
          <w:rStyle w:val="fs14fw6overflow-hidden"/>
          <w:rFonts w:eastAsia="Times New Roman"/>
          <w:sz w:val="18"/>
          <w:szCs w:val="18"/>
        </w:rPr>
        <w:t>Based on Digital Signal Processing (DSP) Technology</w:t>
      </w:r>
      <w:r w:rsidRPr="006D5D2E">
        <w:rPr>
          <w:rStyle w:val="fs14fw6overflow-hidden"/>
          <w:sz w:val="18"/>
          <w:szCs w:val="18"/>
        </w:rPr>
        <w:tab/>
      </w:r>
      <w:r w:rsidRPr="006D5D2E">
        <w:rPr>
          <w:rStyle w:val="fs14fw6overflow-hidden"/>
          <w:sz w:val="18"/>
          <w:szCs w:val="18"/>
        </w:rPr>
        <w:tab/>
      </w:r>
      <w:r w:rsidRPr="006D5D2E">
        <w:rPr>
          <w:rStyle w:val="fs14fw6overflow-hidden"/>
          <w:sz w:val="18"/>
          <w:szCs w:val="18"/>
        </w:rPr>
        <w:tab/>
      </w:r>
      <w:r w:rsidRPr="006D5D2E">
        <w:rPr>
          <w:rStyle w:val="fs14fw6overflow-hidden"/>
          <w:rFonts w:hint="eastAsia"/>
          <w:sz w:val="18"/>
          <w:szCs w:val="18"/>
          <w:lang w:eastAsia="zh-CN"/>
        </w:rPr>
        <w:t xml:space="preserve">   </w:t>
      </w:r>
      <w:r w:rsidR="004F301B" w:rsidRPr="006D5D2E">
        <w:rPr>
          <w:rStyle w:val="fs14fw6overflow-hidden"/>
          <w:rFonts w:hint="eastAsia"/>
          <w:sz w:val="18"/>
          <w:szCs w:val="18"/>
          <w:lang w:eastAsia="zh-CN"/>
        </w:rPr>
        <w:t xml:space="preserve"> </w:t>
      </w:r>
      <w:r w:rsidRPr="006D5D2E">
        <w:rPr>
          <w:rStyle w:val="fs14fw6overflow-hidden"/>
          <w:rFonts w:hint="eastAsia"/>
          <w:sz w:val="18"/>
          <w:szCs w:val="18"/>
          <w:lang w:eastAsia="zh-CN"/>
        </w:rPr>
        <w:t xml:space="preserve"> </w:t>
      </w:r>
      <w:r w:rsidR="004F301B" w:rsidRPr="006D5D2E">
        <w:rPr>
          <w:rStyle w:val="fs14fw6overflow-hidden"/>
          <w:rFonts w:hint="eastAsia"/>
          <w:sz w:val="18"/>
          <w:szCs w:val="18"/>
          <w:lang w:eastAsia="zh-CN"/>
        </w:rPr>
        <w:t xml:space="preserve"> </w:t>
      </w:r>
      <w:r w:rsidR="00245F3C">
        <w:rPr>
          <w:rStyle w:val="fs14fw6overflow-hidden"/>
          <w:sz w:val="18"/>
          <w:szCs w:val="18"/>
          <w:lang w:eastAsia="zh-CN"/>
        </w:rPr>
        <w:tab/>
      </w:r>
      <w:r w:rsidR="00245F3C">
        <w:rPr>
          <w:rStyle w:val="fs14fw6overflow-hidden"/>
          <w:rFonts w:hint="eastAsia"/>
          <w:sz w:val="18"/>
          <w:szCs w:val="18"/>
          <w:lang w:eastAsia="zh-CN"/>
        </w:rPr>
        <w:t xml:space="preserve">             </w:t>
      </w:r>
      <w:r w:rsidRPr="006D5D2E">
        <w:rPr>
          <w:rStyle w:val="fs14fw6overflow-hidden"/>
          <w:rFonts w:eastAsia="Times New Roman" w:hint="eastAsia"/>
          <w:sz w:val="18"/>
          <w:szCs w:val="18"/>
        </w:rPr>
        <w:t>Sep 2022</w:t>
      </w:r>
      <w:r w:rsidRPr="006D5D2E">
        <w:rPr>
          <w:rStyle w:val="fs14fw6overflow-hidden"/>
          <w:sz w:val="18"/>
          <w:szCs w:val="18"/>
        </w:rPr>
        <w:t xml:space="preserve"> </w:t>
      </w:r>
      <w:r w:rsidR="004F301B" w:rsidRPr="006D5D2E">
        <w:rPr>
          <w:rStyle w:val="fs14fw6overflow-hidden"/>
          <w:rFonts w:hint="eastAsia"/>
          <w:sz w:val="18"/>
          <w:szCs w:val="18"/>
          <w:lang w:eastAsia="zh-CN"/>
        </w:rPr>
        <w:t>-</w:t>
      </w:r>
      <w:r w:rsidRPr="006D5D2E">
        <w:rPr>
          <w:rStyle w:val="fs14fw6overflow-hidden"/>
          <w:sz w:val="18"/>
          <w:szCs w:val="18"/>
        </w:rPr>
        <w:t xml:space="preserve"> </w:t>
      </w:r>
      <w:r w:rsidRPr="006D5D2E">
        <w:rPr>
          <w:rStyle w:val="fs14fw6overflow-hidden"/>
          <w:rFonts w:eastAsia="Times New Roman" w:hint="eastAsia"/>
          <w:sz w:val="18"/>
          <w:szCs w:val="18"/>
        </w:rPr>
        <w:t>Dec 2022</w:t>
      </w:r>
    </w:p>
    <w:p w14:paraId="23174F28" w14:textId="7F608BDA" w:rsidR="006E2914" w:rsidRPr="006D5D2E" w:rsidRDefault="006E2914" w:rsidP="00E3773A">
      <w:pPr>
        <w:numPr>
          <w:ilvl w:val="0"/>
          <w:numId w:val="4"/>
        </w:numPr>
        <w:spacing w:after="240" w:line="220" w:lineRule="atLeast"/>
        <w:ind w:left="375" w:hanging="397"/>
        <w:rPr>
          <w:rStyle w:val="fs14fw6overflow-hidden"/>
          <w:rFonts w:eastAsia="Times New Roman"/>
          <w:sz w:val="18"/>
          <w:szCs w:val="18"/>
        </w:rPr>
      </w:pPr>
      <w:r>
        <w:rPr>
          <w:rStyle w:val="fs14fw6overflow-hidden"/>
          <w:rFonts w:hint="eastAsia"/>
          <w:sz w:val="18"/>
          <w:szCs w:val="18"/>
          <w:lang w:eastAsia="zh-CN"/>
        </w:rPr>
        <w:t xml:space="preserve">Unity-3D Motion-Control based on </w:t>
      </w:r>
      <w:r w:rsidRPr="006E2914">
        <w:rPr>
          <w:rStyle w:val="fs14fw6overflow-hidden"/>
          <w:rFonts w:hint="eastAsia"/>
          <w:b/>
          <w:bCs/>
          <w:sz w:val="18"/>
          <w:szCs w:val="18"/>
          <w:lang w:eastAsia="zh-CN"/>
        </w:rPr>
        <w:t>Reinforcement Learning</w:t>
      </w:r>
      <w:r>
        <w:rPr>
          <w:rStyle w:val="fs14fw6overflow-hidden"/>
          <w:sz w:val="18"/>
          <w:szCs w:val="18"/>
          <w:lang w:eastAsia="zh-CN"/>
        </w:rPr>
        <w:tab/>
      </w:r>
      <w:r>
        <w:rPr>
          <w:rStyle w:val="fs14fw6overflow-hidden"/>
          <w:sz w:val="18"/>
          <w:szCs w:val="18"/>
          <w:lang w:eastAsia="zh-CN"/>
        </w:rPr>
        <w:tab/>
      </w:r>
      <w:r>
        <w:rPr>
          <w:rStyle w:val="fs14fw6overflow-hidden"/>
          <w:sz w:val="18"/>
          <w:szCs w:val="18"/>
          <w:lang w:eastAsia="zh-CN"/>
        </w:rPr>
        <w:tab/>
      </w:r>
      <w:r>
        <w:rPr>
          <w:rStyle w:val="fs14fw6overflow-hidden"/>
          <w:sz w:val="18"/>
          <w:szCs w:val="18"/>
          <w:lang w:eastAsia="zh-CN"/>
        </w:rPr>
        <w:tab/>
      </w:r>
      <w:r>
        <w:rPr>
          <w:rStyle w:val="fs14fw6overflow-hidden"/>
          <w:sz w:val="18"/>
          <w:szCs w:val="18"/>
          <w:lang w:eastAsia="zh-CN"/>
        </w:rPr>
        <w:tab/>
      </w:r>
      <w:r>
        <w:rPr>
          <w:rStyle w:val="fs14fw6overflow-hidden"/>
          <w:sz w:val="18"/>
          <w:szCs w:val="18"/>
          <w:lang w:eastAsia="zh-CN"/>
        </w:rPr>
        <w:tab/>
      </w:r>
      <w:r>
        <w:rPr>
          <w:rStyle w:val="fs14fw6overflow-hidden"/>
          <w:rFonts w:hint="eastAsia"/>
          <w:sz w:val="18"/>
          <w:szCs w:val="18"/>
          <w:lang w:eastAsia="zh-CN"/>
        </w:rPr>
        <w:t xml:space="preserve">              </w:t>
      </w:r>
      <w:r w:rsidRPr="006D5D2E">
        <w:rPr>
          <w:rStyle w:val="fs14fw6overflow-hidden"/>
          <w:rFonts w:eastAsia="Times New Roman" w:hint="eastAsia"/>
          <w:sz w:val="18"/>
          <w:szCs w:val="18"/>
        </w:rPr>
        <w:t>Sep 2022</w:t>
      </w:r>
      <w:r w:rsidRPr="006D5D2E">
        <w:rPr>
          <w:rStyle w:val="fs14fw6overflow-hidden"/>
          <w:sz w:val="18"/>
          <w:szCs w:val="18"/>
        </w:rPr>
        <w:t xml:space="preserve"> </w:t>
      </w:r>
      <w:r w:rsidRPr="006D5D2E">
        <w:rPr>
          <w:rStyle w:val="fs14fw6overflow-hidden"/>
          <w:rFonts w:hint="eastAsia"/>
          <w:sz w:val="18"/>
          <w:szCs w:val="18"/>
          <w:lang w:eastAsia="zh-CN"/>
        </w:rPr>
        <w:t>-</w:t>
      </w:r>
      <w:r w:rsidRPr="006D5D2E">
        <w:rPr>
          <w:rStyle w:val="fs14fw6overflow-hidden"/>
          <w:sz w:val="18"/>
          <w:szCs w:val="18"/>
        </w:rPr>
        <w:t xml:space="preserve"> </w:t>
      </w:r>
      <w:r>
        <w:rPr>
          <w:rStyle w:val="fs14fw6overflow-hidden"/>
          <w:rFonts w:hint="eastAsia"/>
          <w:sz w:val="18"/>
          <w:szCs w:val="18"/>
          <w:lang w:eastAsia="zh-CN"/>
        </w:rPr>
        <w:t>Jan</w:t>
      </w:r>
      <w:r w:rsidRPr="006D5D2E">
        <w:rPr>
          <w:rStyle w:val="fs14fw6overflow-hidden"/>
          <w:rFonts w:eastAsia="Times New Roman" w:hint="eastAsia"/>
          <w:sz w:val="18"/>
          <w:szCs w:val="18"/>
        </w:rPr>
        <w:t xml:space="preserve"> 202</w:t>
      </w:r>
      <w:r>
        <w:rPr>
          <w:rStyle w:val="fs14fw6overflow-hidden"/>
          <w:rFonts w:hint="eastAsia"/>
          <w:sz w:val="18"/>
          <w:szCs w:val="18"/>
          <w:lang w:eastAsia="zh-CN"/>
        </w:rPr>
        <w:t>3</w:t>
      </w:r>
    </w:p>
    <w:p w14:paraId="72A22BB3" w14:textId="2EC1605F" w:rsidR="003126AD" w:rsidRPr="006D5D2E" w:rsidRDefault="00E6190F" w:rsidP="006D5D2E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  <w:lang w:eastAsia="zh-CN"/>
        </w:rPr>
      </w:pPr>
      <w:r w:rsidRPr="006D5D2E">
        <w:rPr>
          <w:rFonts w:hint="eastAsia"/>
          <w:b/>
          <w:bCs/>
          <w:caps/>
          <w:sz w:val="21"/>
          <w:szCs w:val="21"/>
          <w:lang w:eastAsia="zh-CN"/>
        </w:rPr>
        <w:t>PubLICATION</w:t>
      </w:r>
      <w:r w:rsidR="006D5D2E">
        <w:rPr>
          <w:rFonts w:hint="eastAsia"/>
          <w:b/>
          <w:bCs/>
          <w:caps/>
          <w:sz w:val="21"/>
          <w:szCs w:val="21"/>
          <w:lang w:eastAsia="zh-CN"/>
        </w:rPr>
        <w:t xml:space="preserve"> &amp; RESEARCH REPORT</w:t>
      </w:r>
    </w:p>
    <w:p w14:paraId="78EDEE89" w14:textId="4CBC6385" w:rsidR="00D26C75" w:rsidRPr="004E3640" w:rsidRDefault="008F459B" w:rsidP="008F459B">
      <w:pPr>
        <w:spacing w:line="160" w:lineRule="atLeast"/>
        <w:rPr>
          <w:rStyle w:val="fs14fw6overflow-hidden"/>
          <w:sz w:val="20"/>
          <w:szCs w:val="20"/>
          <w:lang w:eastAsia="zh-CN"/>
        </w:rPr>
      </w:pPr>
      <w:r w:rsidRPr="004E3640">
        <w:rPr>
          <w:rStyle w:val="fs14fw6overflow-hidden"/>
          <w:rFonts w:hint="eastAsia"/>
          <w:b/>
          <w:bCs/>
          <w:sz w:val="20"/>
          <w:szCs w:val="20"/>
          <w:lang w:eastAsia="zh-CN"/>
        </w:rPr>
        <w:t>Haoyu Dong</w:t>
      </w:r>
      <w:r w:rsidRPr="004E3640">
        <w:rPr>
          <w:rStyle w:val="fs14fw6overflow-hidden"/>
          <w:rFonts w:hint="eastAsia"/>
          <w:sz w:val="20"/>
          <w:szCs w:val="20"/>
          <w:lang w:eastAsia="zh-CN"/>
        </w:rPr>
        <w:t xml:space="preserve">, </w:t>
      </w:r>
      <w:proofErr w:type="spellStart"/>
      <w:r w:rsidRPr="004E3640">
        <w:rPr>
          <w:rStyle w:val="fs14fw6overflow-hidden"/>
          <w:rFonts w:hint="eastAsia"/>
          <w:sz w:val="20"/>
          <w:szCs w:val="20"/>
          <w:lang w:eastAsia="zh-CN"/>
        </w:rPr>
        <w:t>Jinfan</w:t>
      </w:r>
      <w:proofErr w:type="spellEnd"/>
      <w:r w:rsidRPr="004E3640">
        <w:rPr>
          <w:rStyle w:val="fs14fw6overflow-hidden"/>
          <w:rFonts w:hint="eastAsia"/>
          <w:sz w:val="20"/>
          <w:szCs w:val="20"/>
          <w:lang w:eastAsia="zh-CN"/>
        </w:rPr>
        <w:t xml:space="preserve"> Xiang, </w:t>
      </w:r>
      <w:proofErr w:type="spellStart"/>
      <w:r w:rsidRPr="004E3640">
        <w:rPr>
          <w:rStyle w:val="fs14fw6overflow-hidden"/>
          <w:rFonts w:hint="eastAsia"/>
          <w:sz w:val="20"/>
          <w:szCs w:val="20"/>
          <w:lang w:eastAsia="zh-CN"/>
        </w:rPr>
        <w:t>Yunfei</w:t>
      </w:r>
      <w:proofErr w:type="spellEnd"/>
      <w:r w:rsidRPr="004E3640">
        <w:rPr>
          <w:rStyle w:val="fs14fw6overflow-hidden"/>
          <w:rFonts w:hint="eastAsia"/>
          <w:sz w:val="20"/>
          <w:szCs w:val="20"/>
          <w:lang w:eastAsia="zh-CN"/>
        </w:rPr>
        <w:t xml:space="preserve"> Ke. </w:t>
      </w:r>
      <w:hyperlink r:id="rId10" w:history="1">
        <w:r w:rsidRPr="004E3640">
          <w:rPr>
            <w:rStyle w:val="a8"/>
            <w:rFonts w:ascii="Goudy Old Style" w:eastAsia="Times New Roman" w:hAnsi="Goudy Old Style"/>
            <w:i/>
            <w:iCs/>
            <w:color w:val="auto"/>
            <w:sz w:val="20"/>
            <w:szCs w:val="20"/>
            <w:u w:val="none"/>
          </w:rPr>
          <w:t>KAN:Kolmogorov–Arnold Networks</w:t>
        </w:r>
        <w:r w:rsidRPr="004E3640">
          <w:rPr>
            <w:rStyle w:val="a8"/>
            <w:rFonts w:ascii="Goudy Old Style" w:eastAsia="Times New Roman" w:hAnsi="Goudy Old Style" w:hint="eastAsia"/>
            <w:i/>
            <w:iCs/>
            <w:color w:val="auto"/>
            <w:sz w:val="20"/>
            <w:szCs w:val="20"/>
            <w:u w:val="none"/>
          </w:rPr>
          <w:t>.</w:t>
        </w:r>
      </w:hyperlink>
      <w:r w:rsidRPr="004E3640">
        <w:rPr>
          <w:rStyle w:val="fs14fw6overflow-hidden"/>
          <w:rFonts w:hint="eastAsia"/>
          <w:i/>
          <w:iCs/>
          <w:sz w:val="20"/>
          <w:szCs w:val="20"/>
          <w:lang w:eastAsia="zh-CN"/>
        </w:rPr>
        <w:t xml:space="preserve"> </w:t>
      </w:r>
      <w:r w:rsidRPr="004E3640">
        <w:rPr>
          <w:rStyle w:val="fs14fw6overflow-hidden"/>
          <w:rFonts w:hint="eastAsia"/>
          <w:sz w:val="18"/>
          <w:szCs w:val="18"/>
          <w:lang w:eastAsia="zh-CN"/>
        </w:rPr>
        <w:t xml:space="preserve">Final Report for courses ECBM 4040 </w:t>
      </w:r>
      <w:r w:rsidRPr="004E3640">
        <w:rPr>
          <w:rStyle w:val="fs14fw6overflow-hidden"/>
          <w:sz w:val="18"/>
          <w:szCs w:val="18"/>
          <w:lang w:eastAsia="zh-CN"/>
        </w:rPr>
        <w:t>Neural Networks and Deep Learning</w:t>
      </w:r>
      <w:r w:rsidRPr="004E3640">
        <w:rPr>
          <w:rStyle w:val="fs14fw6overflow-hidden"/>
          <w:rFonts w:eastAsia="Times New Roman"/>
          <w:sz w:val="18"/>
          <w:szCs w:val="18"/>
        </w:rPr>
        <w:t>.</w:t>
      </w:r>
    </w:p>
    <w:p w14:paraId="367B2AF5" w14:textId="7C62076C" w:rsidR="00D26C75" w:rsidRPr="004E3640" w:rsidRDefault="00D26C75" w:rsidP="008F459B">
      <w:pPr>
        <w:spacing w:line="160" w:lineRule="atLeast"/>
        <w:rPr>
          <w:rStyle w:val="fs14fw6overflow-hidden"/>
          <w:sz w:val="18"/>
          <w:szCs w:val="18"/>
          <w:lang w:eastAsia="zh-CN"/>
        </w:rPr>
      </w:pPr>
      <w:r w:rsidRPr="004E3640">
        <w:rPr>
          <w:rStyle w:val="fs14fw6overflow-hidden"/>
          <w:rFonts w:eastAsia="Times New Roman"/>
          <w:b/>
          <w:bCs/>
          <w:sz w:val="20"/>
          <w:szCs w:val="20"/>
        </w:rPr>
        <w:t>Haoyu Dong</w:t>
      </w:r>
      <w:r w:rsidRPr="004E3640">
        <w:rPr>
          <w:sz w:val="20"/>
          <w:szCs w:val="20"/>
          <w:lang w:eastAsia="zh-CN"/>
        </w:rPr>
        <w:t xml:space="preserve">, </w:t>
      </w:r>
      <w:proofErr w:type="spellStart"/>
      <w:r w:rsidRPr="004E3640">
        <w:rPr>
          <w:sz w:val="20"/>
          <w:szCs w:val="20"/>
          <w:lang w:eastAsia="zh-CN"/>
        </w:rPr>
        <w:t>Jinfan</w:t>
      </w:r>
      <w:proofErr w:type="spellEnd"/>
      <w:r w:rsidRPr="004E3640">
        <w:rPr>
          <w:sz w:val="20"/>
          <w:szCs w:val="20"/>
          <w:lang w:eastAsia="zh-CN"/>
        </w:rPr>
        <w:t xml:space="preserve"> Xiang, </w:t>
      </w:r>
      <w:proofErr w:type="spellStart"/>
      <w:r w:rsidRPr="004E3640">
        <w:rPr>
          <w:sz w:val="20"/>
          <w:szCs w:val="20"/>
          <w:lang w:eastAsia="zh-CN"/>
        </w:rPr>
        <w:t>Wangshu</w:t>
      </w:r>
      <w:proofErr w:type="spellEnd"/>
      <w:r w:rsidRPr="004E3640">
        <w:rPr>
          <w:sz w:val="20"/>
          <w:szCs w:val="20"/>
          <w:lang w:eastAsia="zh-CN"/>
        </w:rPr>
        <w:t xml:space="preserve"> Zhu, </w:t>
      </w:r>
      <w:proofErr w:type="spellStart"/>
      <w:r w:rsidRPr="004E3640">
        <w:rPr>
          <w:sz w:val="20"/>
          <w:szCs w:val="20"/>
          <w:lang w:eastAsia="zh-CN"/>
        </w:rPr>
        <w:t>Xudong</w:t>
      </w:r>
      <w:proofErr w:type="spellEnd"/>
      <w:r w:rsidRPr="004E3640">
        <w:rPr>
          <w:sz w:val="20"/>
          <w:szCs w:val="20"/>
          <w:lang w:eastAsia="zh-CN"/>
        </w:rPr>
        <w:t xml:space="preserve"> Chen, Zekai Wen</w:t>
      </w:r>
      <w:r w:rsidRPr="004E3640">
        <w:rPr>
          <w:rFonts w:hint="eastAsia"/>
          <w:sz w:val="20"/>
          <w:szCs w:val="20"/>
          <w:lang w:eastAsia="zh-CN"/>
        </w:rPr>
        <w:t>.</w:t>
      </w:r>
      <w:r w:rsidRPr="004E3640">
        <w:rPr>
          <w:rFonts w:hint="eastAsia"/>
          <w:sz w:val="18"/>
          <w:szCs w:val="18"/>
          <w:lang w:eastAsia="zh-CN"/>
        </w:rPr>
        <w:t xml:space="preserve"> </w:t>
      </w:r>
      <w:hyperlink r:id="rId11" w:history="1">
        <w:r w:rsidRPr="004E3640">
          <w:rPr>
            <w:rStyle w:val="a8"/>
            <w:rFonts w:ascii="Goudy Old Style" w:eastAsia="Times New Roman" w:hAnsi="Goudy Old Style"/>
            <w:i/>
            <w:iCs/>
            <w:color w:val="auto"/>
            <w:sz w:val="20"/>
            <w:szCs w:val="20"/>
            <w:u w:val="none"/>
          </w:rPr>
          <w:t>Rotary Positional Encodings for ViT and Performer</w:t>
        </w:r>
        <w:r w:rsidRPr="004E3640">
          <w:rPr>
            <w:rStyle w:val="a8"/>
            <w:rFonts w:ascii="Goudy Old Style" w:eastAsia="Times New Roman" w:hAnsi="Goudy Old Style" w:hint="eastAsia"/>
            <w:i/>
            <w:iCs/>
            <w:color w:val="auto"/>
            <w:sz w:val="20"/>
            <w:szCs w:val="20"/>
            <w:u w:val="none"/>
          </w:rPr>
          <w:t xml:space="preserve"> Architectures</w:t>
        </w:r>
        <w:r w:rsidR="008F459B" w:rsidRPr="004E3640">
          <w:rPr>
            <w:rStyle w:val="a8"/>
            <w:rFonts w:hint="eastAsia"/>
            <w:color w:val="auto"/>
            <w:sz w:val="18"/>
            <w:szCs w:val="18"/>
            <w:u w:val="none"/>
            <w:lang w:eastAsia="zh-CN"/>
          </w:rPr>
          <w:t>.</w:t>
        </w:r>
      </w:hyperlink>
      <w:r w:rsidR="008F459B" w:rsidRPr="004E3640">
        <w:rPr>
          <w:rStyle w:val="fs14fw6overflow-hidden"/>
          <w:rFonts w:hint="eastAsia"/>
          <w:sz w:val="18"/>
          <w:szCs w:val="18"/>
          <w:lang w:eastAsia="zh-CN"/>
        </w:rPr>
        <w:t xml:space="preserve"> Final Report for courses IEOR 6617 : </w:t>
      </w:r>
      <w:r w:rsidR="008F459B" w:rsidRPr="004E3640">
        <w:rPr>
          <w:rStyle w:val="fs14fw6overflow-hidden"/>
          <w:rFonts w:eastAsia="Times New Roman"/>
          <w:sz w:val="18"/>
          <w:szCs w:val="18"/>
        </w:rPr>
        <w:t>Machine Learning &amp; High-Dimensional Data Mining.</w:t>
      </w:r>
    </w:p>
    <w:p w14:paraId="487AB2E2" w14:textId="494CE9F9" w:rsidR="008F459B" w:rsidRPr="004E3640" w:rsidRDefault="008F459B" w:rsidP="008F459B">
      <w:pPr>
        <w:spacing w:line="160" w:lineRule="atLeast"/>
        <w:rPr>
          <w:rStyle w:val="fs14fw6overflow-hidden"/>
          <w:sz w:val="18"/>
          <w:szCs w:val="18"/>
          <w:lang w:eastAsia="zh-CN"/>
        </w:rPr>
      </w:pPr>
      <w:r w:rsidRPr="004E3640">
        <w:rPr>
          <w:rStyle w:val="fs14fw6overflow-hidden"/>
          <w:rFonts w:hint="eastAsia"/>
          <w:b/>
          <w:bCs/>
          <w:sz w:val="18"/>
          <w:szCs w:val="18"/>
          <w:lang w:eastAsia="zh-CN"/>
        </w:rPr>
        <w:t>Haoyu Dong</w:t>
      </w:r>
      <w:r w:rsidRPr="004E3640">
        <w:rPr>
          <w:rStyle w:val="fs14fw6overflow-hidden"/>
          <w:rFonts w:hint="eastAsia"/>
          <w:sz w:val="18"/>
          <w:szCs w:val="18"/>
          <w:lang w:eastAsia="zh-CN"/>
        </w:rPr>
        <w:t xml:space="preserve">. </w:t>
      </w:r>
      <w:hyperlink r:id="rId12" w:history="1">
        <w:r w:rsidRPr="0030263A">
          <w:rPr>
            <w:rStyle w:val="a8"/>
            <w:rFonts w:ascii="Goudy Old Style" w:eastAsia="Times New Roman" w:hAnsi="Goudy Old Style"/>
            <w:i/>
            <w:iCs/>
            <w:color w:val="auto"/>
            <w:sz w:val="20"/>
            <w:szCs w:val="20"/>
            <w:u w:val="none"/>
          </w:rPr>
          <w:t>Research and Implementation of Filtering Methods for Non-Gaussian Noise Dynamic Systems</w:t>
        </w:r>
        <w:r w:rsidRPr="0030263A">
          <w:rPr>
            <w:rStyle w:val="a8"/>
            <w:rFonts w:ascii="Goudy Old Style" w:hAnsi="Goudy Old Style" w:hint="eastAsia"/>
            <w:i/>
            <w:iCs/>
            <w:color w:val="auto"/>
            <w:sz w:val="20"/>
            <w:szCs w:val="20"/>
            <w:u w:val="none"/>
            <w:lang w:eastAsia="zh-CN"/>
          </w:rPr>
          <w:t>.</w:t>
        </w:r>
        <w:r w:rsidRPr="0030263A">
          <w:rPr>
            <w:rStyle w:val="a8"/>
            <w:rFonts w:eastAsia="Times New Roman" w:hint="eastAsia"/>
            <w:i/>
            <w:iCs/>
            <w:color w:val="auto"/>
            <w:sz w:val="18"/>
            <w:szCs w:val="18"/>
            <w:u w:val="none"/>
          </w:rPr>
          <w:t xml:space="preserve"> </w:t>
        </w:r>
      </w:hyperlink>
      <w:r w:rsidRPr="004E3640">
        <w:rPr>
          <w:rStyle w:val="fs14fw6overflow-hidden"/>
          <w:rFonts w:hint="eastAsia"/>
          <w:sz w:val="18"/>
          <w:szCs w:val="18"/>
          <w:lang w:eastAsia="zh-CN"/>
        </w:rPr>
        <w:t>Bachelor</w:t>
      </w:r>
      <w:r w:rsidRPr="004E3640">
        <w:rPr>
          <w:rStyle w:val="fs14fw6overflow-hidden"/>
          <w:sz w:val="18"/>
          <w:szCs w:val="18"/>
          <w:lang w:eastAsia="zh-CN"/>
        </w:rPr>
        <w:t>’</w:t>
      </w:r>
      <w:r w:rsidRPr="004E3640">
        <w:rPr>
          <w:rStyle w:val="fs14fw6overflow-hidden"/>
          <w:rFonts w:hint="eastAsia"/>
          <w:sz w:val="18"/>
          <w:szCs w:val="18"/>
          <w:lang w:eastAsia="zh-CN"/>
        </w:rPr>
        <w:t xml:space="preserve">s Thesis at Xian </w:t>
      </w:r>
      <w:proofErr w:type="spellStart"/>
      <w:r w:rsidRPr="004E3640">
        <w:rPr>
          <w:rStyle w:val="fs14fw6overflow-hidden"/>
          <w:rFonts w:hint="eastAsia"/>
          <w:sz w:val="18"/>
          <w:szCs w:val="18"/>
          <w:lang w:eastAsia="zh-CN"/>
        </w:rPr>
        <w:t>Jiaotong</w:t>
      </w:r>
      <w:proofErr w:type="spellEnd"/>
      <w:r w:rsidRPr="004E3640">
        <w:rPr>
          <w:rStyle w:val="fs14fw6overflow-hidden"/>
          <w:rFonts w:hint="eastAsia"/>
          <w:sz w:val="18"/>
          <w:szCs w:val="18"/>
          <w:lang w:eastAsia="zh-CN"/>
        </w:rPr>
        <w:t xml:space="preserve"> University.</w:t>
      </w:r>
    </w:p>
    <w:p w14:paraId="4E31302B" w14:textId="2353F876" w:rsidR="003126AD" w:rsidRPr="004E3640" w:rsidRDefault="0055516B" w:rsidP="004809F2">
      <w:pPr>
        <w:spacing w:after="240" w:line="160" w:lineRule="atLeast"/>
        <w:rPr>
          <w:sz w:val="20"/>
          <w:szCs w:val="20"/>
          <w:lang w:eastAsia="zh-CN"/>
        </w:rPr>
      </w:pPr>
      <w:r w:rsidRPr="004E3640">
        <w:rPr>
          <w:rStyle w:val="fs14fw6overflow-hidden"/>
          <w:rFonts w:eastAsia="Times New Roman"/>
          <w:sz w:val="20"/>
          <w:szCs w:val="20"/>
        </w:rPr>
        <w:t xml:space="preserve">Bai Yu, </w:t>
      </w:r>
      <w:r w:rsidR="00E6190F" w:rsidRPr="004E3640">
        <w:rPr>
          <w:rStyle w:val="fs14fw6overflow-hidden"/>
          <w:rFonts w:eastAsia="Times New Roman"/>
          <w:b/>
          <w:bCs/>
          <w:sz w:val="20"/>
          <w:szCs w:val="20"/>
        </w:rPr>
        <w:t>Haoyu Dong</w:t>
      </w:r>
      <w:r w:rsidR="00E6190F" w:rsidRPr="004E3640">
        <w:rPr>
          <w:rStyle w:val="fs14fw6overflow-hidden"/>
          <w:rFonts w:eastAsia="Times New Roman"/>
          <w:sz w:val="20"/>
          <w:szCs w:val="20"/>
        </w:rPr>
        <w:t>,</w:t>
      </w:r>
      <w:r w:rsidR="00E6190F" w:rsidRPr="004E3640">
        <w:rPr>
          <w:rStyle w:val="fs14fw6overflow-hidden"/>
          <w:rFonts w:hint="eastAsia"/>
          <w:sz w:val="20"/>
          <w:szCs w:val="20"/>
          <w:lang w:eastAsia="zh-CN"/>
        </w:rPr>
        <w:t xml:space="preserve"> </w:t>
      </w:r>
      <w:r w:rsidR="00E6190F" w:rsidRPr="004E3640">
        <w:rPr>
          <w:rStyle w:val="fs14fw6overflow-hidden"/>
          <w:rFonts w:eastAsia="Times New Roman"/>
          <w:sz w:val="20"/>
          <w:szCs w:val="20"/>
        </w:rPr>
        <w:t xml:space="preserve">and </w:t>
      </w:r>
      <w:proofErr w:type="spellStart"/>
      <w:r w:rsidR="00E6190F" w:rsidRPr="004E3640">
        <w:rPr>
          <w:rStyle w:val="fs14fw6overflow-hidden"/>
          <w:rFonts w:eastAsia="Times New Roman"/>
          <w:sz w:val="20"/>
          <w:szCs w:val="20"/>
        </w:rPr>
        <w:t>Qiwei</w:t>
      </w:r>
      <w:proofErr w:type="spellEnd"/>
      <w:r w:rsidR="00E6190F" w:rsidRPr="004E3640">
        <w:rPr>
          <w:rStyle w:val="fs14fw6overflow-hidden"/>
          <w:rFonts w:eastAsia="Times New Roman"/>
          <w:sz w:val="20"/>
          <w:szCs w:val="20"/>
        </w:rPr>
        <w:t xml:space="preserve"> Lian. </w:t>
      </w:r>
      <w:hyperlink r:id="rId13" w:history="1">
        <w:r w:rsidR="00E6190F" w:rsidRPr="004E3640">
          <w:rPr>
            <w:rStyle w:val="a8"/>
            <w:rFonts w:ascii="Goudy Old Style" w:eastAsia="Times New Roman" w:hAnsi="Goudy Old Style"/>
            <w:i/>
            <w:iCs/>
            <w:color w:val="auto"/>
            <w:sz w:val="20"/>
            <w:szCs w:val="20"/>
            <w:u w:val="none"/>
          </w:rPr>
          <w:t>Comparative Analysis of Reinforcement Learning Algorithm based on Tennis Environment</w:t>
        </w:r>
        <w:r w:rsidR="00E6190F" w:rsidRPr="004E3640">
          <w:rPr>
            <w:rStyle w:val="a8"/>
            <w:rFonts w:eastAsia="Times New Roman"/>
            <w:color w:val="auto"/>
            <w:sz w:val="20"/>
            <w:szCs w:val="20"/>
            <w:u w:val="none"/>
          </w:rPr>
          <w:t>.</w:t>
        </w:r>
      </w:hyperlink>
      <w:r w:rsidR="00E6190F" w:rsidRPr="004E3640">
        <w:rPr>
          <w:rStyle w:val="fs14fw6overflow-hidden"/>
          <w:rFonts w:eastAsia="Times New Roman"/>
          <w:sz w:val="20"/>
          <w:szCs w:val="20"/>
        </w:rPr>
        <w:t xml:space="preserve"> </w:t>
      </w:r>
      <w:r w:rsidR="00E6190F" w:rsidRPr="004E3640">
        <w:rPr>
          <w:rStyle w:val="fs14fw6overflow-hidden"/>
          <w:rFonts w:hint="eastAsia"/>
          <w:sz w:val="18"/>
          <w:szCs w:val="18"/>
          <w:lang w:eastAsia="zh-CN"/>
        </w:rPr>
        <w:t>A</w:t>
      </w:r>
      <w:r w:rsidR="00E6190F" w:rsidRPr="004E3640">
        <w:rPr>
          <w:rStyle w:val="fs14fw6overflow-hidden"/>
          <w:rFonts w:eastAsia="Times New Roman"/>
          <w:sz w:val="18"/>
          <w:szCs w:val="18"/>
        </w:rPr>
        <w:t xml:space="preserve">ccepted </w:t>
      </w:r>
      <w:r w:rsidR="00E6190F" w:rsidRPr="004E3640">
        <w:rPr>
          <w:rStyle w:val="fs14fw6overflow-hidden"/>
          <w:rFonts w:hint="eastAsia"/>
          <w:sz w:val="18"/>
          <w:szCs w:val="18"/>
          <w:lang w:eastAsia="zh-CN"/>
        </w:rPr>
        <w:t>to</w:t>
      </w:r>
      <w:r w:rsidR="00E6190F" w:rsidRPr="004E3640">
        <w:rPr>
          <w:rStyle w:val="fs14fw6overflow-hidden"/>
          <w:rFonts w:eastAsia="Times New Roman"/>
          <w:sz w:val="18"/>
          <w:szCs w:val="18"/>
        </w:rPr>
        <w:t xml:space="preserve"> </w:t>
      </w:r>
      <w:r w:rsidR="00E6190F" w:rsidRPr="004E3640">
        <w:rPr>
          <w:rStyle w:val="fs14fw6overflow-hidden"/>
          <w:rFonts w:hint="eastAsia"/>
          <w:sz w:val="18"/>
          <w:szCs w:val="18"/>
          <w:lang w:eastAsia="zh-CN"/>
        </w:rPr>
        <w:t xml:space="preserve">CMLAI2023 conference. Published by </w:t>
      </w:r>
      <w:r w:rsidR="00E6190F" w:rsidRPr="004E3640">
        <w:rPr>
          <w:rStyle w:val="fs14fw6overflow-hidden"/>
          <w:rFonts w:eastAsia="Times New Roman"/>
          <w:sz w:val="18"/>
          <w:szCs w:val="18"/>
        </w:rPr>
        <w:t>Highlights in Science, Engineering and Technology 39 (2023): 1146-1152.</w:t>
      </w:r>
    </w:p>
    <w:p w14:paraId="0A751424" w14:textId="77777777" w:rsidR="003126AD" w:rsidRPr="006D5D2E" w:rsidRDefault="002712D1" w:rsidP="006D5D2E">
      <w:pPr>
        <w:pBdr>
          <w:bottom w:val="single" w:sz="6" w:space="0" w:color="000000"/>
        </w:pBdr>
        <w:spacing w:line="220" w:lineRule="atLeast"/>
        <w:rPr>
          <w:b/>
          <w:bCs/>
          <w:caps/>
          <w:sz w:val="21"/>
          <w:szCs w:val="21"/>
        </w:rPr>
      </w:pPr>
      <w:r w:rsidRPr="006D5D2E">
        <w:rPr>
          <w:rFonts w:eastAsia="Times New Roman"/>
          <w:b/>
          <w:bCs/>
          <w:caps/>
          <w:sz w:val="21"/>
          <w:szCs w:val="21"/>
        </w:rPr>
        <w:t>skills</w:t>
      </w:r>
    </w:p>
    <w:p w14:paraId="6C1FB5ED" w14:textId="0C7076BE" w:rsidR="003126AD" w:rsidRPr="006D5D2E" w:rsidRDefault="002712D1">
      <w:pPr>
        <w:spacing w:line="220" w:lineRule="atLeast"/>
        <w:rPr>
          <w:sz w:val="18"/>
          <w:szCs w:val="18"/>
          <w:lang w:eastAsia="zh-CN"/>
        </w:rPr>
      </w:pPr>
      <w:r w:rsidRPr="006D5D2E">
        <w:rPr>
          <w:rStyle w:val="fs14fw6undefined"/>
          <w:rFonts w:eastAsia="Times New Roman"/>
          <w:b/>
          <w:bCs/>
          <w:sz w:val="18"/>
          <w:szCs w:val="18"/>
        </w:rPr>
        <w:t xml:space="preserve">Programming: </w:t>
      </w:r>
      <w:r w:rsidRPr="006D5D2E">
        <w:rPr>
          <w:rStyle w:val="bullet-texttext-leftfs14word-wrap-normal"/>
          <w:rFonts w:eastAsia="Times New Roman"/>
          <w:sz w:val="18"/>
          <w:szCs w:val="18"/>
        </w:rPr>
        <w:t xml:space="preserve">Python, C, </w:t>
      </w:r>
      <w:proofErr w:type="spellStart"/>
      <w:r w:rsidRPr="006D5D2E">
        <w:rPr>
          <w:rStyle w:val="bullet-texttext-leftfs14word-wrap-normal"/>
          <w:rFonts w:eastAsia="Times New Roman"/>
          <w:sz w:val="18"/>
          <w:szCs w:val="18"/>
        </w:rPr>
        <w:t>Matlab</w:t>
      </w:r>
      <w:proofErr w:type="spellEnd"/>
      <w:r w:rsidRPr="006D5D2E">
        <w:rPr>
          <w:rStyle w:val="bullet-texttext-leftfs14word-wrap-normal"/>
          <w:rFonts w:eastAsia="Times New Roman"/>
          <w:sz w:val="18"/>
          <w:szCs w:val="18"/>
        </w:rPr>
        <w:t>, Shell, Assembly Language</w:t>
      </w:r>
      <w:r w:rsidR="004F301B" w:rsidRPr="006D5D2E">
        <w:rPr>
          <w:rStyle w:val="bullet-texttext-leftfs14word-wrap-normal"/>
          <w:rFonts w:eastAsia="Times New Roman" w:hint="eastAsia"/>
          <w:sz w:val="18"/>
          <w:szCs w:val="18"/>
        </w:rPr>
        <w:t>,</w:t>
      </w:r>
      <w:r w:rsidR="004F301B" w:rsidRPr="006D5D2E">
        <w:rPr>
          <w:rStyle w:val="bullet-texttext-leftfs14word-wrap-normal"/>
          <w:rFonts w:hint="eastAsia"/>
          <w:sz w:val="18"/>
          <w:szCs w:val="18"/>
          <w:lang w:eastAsia="zh-CN"/>
        </w:rPr>
        <w:t xml:space="preserve"> </w:t>
      </w:r>
      <w:r w:rsidR="004F301B" w:rsidRPr="006D5D2E">
        <w:rPr>
          <w:rStyle w:val="bullet-texttext-leftfs14word-wrap-normal"/>
          <w:rFonts w:eastAsia="Times New Roman" w:hint="eastAsia"/>
          <w:sz w:val="18"/>
          <w:szCs w:val="18"/>
        </w:rPr>
        <w:t>Tensor</w:t>
      </w:r>
      <w:r w:rsidR="001F55C0" w:rsidRPr="006D5D2E">
        <w:rPr>
          <w:rStyle w:val="bullet-texttext-leftfs14word-wrap-normal"/>
          <w:rFonts w:hint="eastAsia"/>
          <w:sz w:val="18"/>
          <w:szCs w:val="18"/>
          <w:lang w:eastAsia="zh-CN"/>
        </w:rPr>
        <w:t>F</w:t>
      </w:r>
      <w:r w:rsidR="004F301B" w:rsidRPr="006D5D2E">
        <w:rPr>
          <w:rStyle w:val="bullet-texttext-leftfs14word-wrap-normal"/>
          <w:rFonts w:eastAsia="Times New Roman" w:hint="eastAsia"/>
          <w:sz w:val="18"/>
          <w:szCs w:val="18"/>
        </w:rPr>
        <w:t>low</w:t>
      </w:r>
      <w:r w:rsidR="001F55C0" w:rsidRPr="006D5D2E">
        <w:rPr>
          <w:rStyle w:val="bullet-texttext-leftfs14word-wrap-normal"/>
          <w:rFonts w:hint="eastAsia"/>
          <w:sz w:val="18"/>
          <w:szCs w:val="18"/>
          <w:lang w:eastAsia="zh-CN"/>
        </w:rPr>
        <w:t xml:space="preserve">, </w:t>
      </w:r>
      <w:r w:rsidR="0055516B">
        <w:rPr>
          <w:rStyle w:val="bullet-texttext-leftfs14word-wrap-normal"/>
          <w:rFonts w:hint="eastAsia"/>
          <w:sz w:val="18"/>
          <w:szCs w:val="18"/>
          <w:lang w:eastAsia="zh-CN"/>
        </w:rPr>
        <w:t>Torch</w:t>
      </w:r>
    </w:p>
    <w:p w14:paraId="17933B30" w14:textId="77777777" w:rsidR="003126AD" w:rsidRPr="006D5D2E" w:rsidRDefault="002712D1">
      <w:pPr>
        <w:spacing w:line="220" w:lineRule="atLeast"/>
        <w:rPr>
          <w:sz w:val="18"/>
          <w:szCs w:val="18"/>
        </w:rPr>
      </w:pPr>
      <w:r w:rsidRPr="006D5D2E">
        <w:rPr>
          <w:rStyle w:val="fs14fw6undefined"/>
          <w:rFonts w:eastAsia="Times New Roman"/>
          <w:b/>
          <w:bCs/>
          <w:sz w:val="18"/>
          <w:szCs w:val="18"/>
        </w:rPr>
        <w:t xml:space="preserve">Language: </w:t>
      </w:r>
      <w:r w:rsidRPr="006D5D2E">
        <w:rPr>
          <w:rStyle w:val="bullet-texttext-leftfs14word-wrap-normal"/>
          <w:rFonts w:eastAsia="Times New Roman"/>
          <w:sz w:val="18"/>
          <w:szCs w:val="18"/>
        </w:rPr>
        <w:t>English, Chinese(Native), Japanese(Intermediate)</w:t>
      </w:r>
    </w:p>
    <w:sectPr w:rsidR="003126AD" w:rsidRPr="006D5D2E" w:rsidSect="004F301B">
      <w:pgSz w:w="12225" w:h="15810"/>
      <w:pgMar w:top="680" w:right="731" w:bottom="680" w:left="73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F134D6" w14:textId="77777777" w:rsidR="000E3A30" w:rsidRDefault="000E3A30" w:rsidP="00E05E25">
      <w:r>
        <w:separator/>
      </w:r>
    </w:p>
  </w:endnote>
  <w:endnote w:type="continuationSeparator" w:id="0">
    <w:p w14:paraId="5CC08873" w14:textId="77777777" w:rsidR="000E3A30" w:rsidRDefault="000E3A30" w:rsidP="00E0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6289DA" w14:textId="77777777" w:rsidR="000E3A30" w:rsidRDefault="000E3A30" w:rsidP="00E05E25">
      <w:r>
        <w:separator/>
      </w:r>
    </w:p>
  </w:footnote>
  <w:footnote w:type="continuationSeparator" w:id="0">
    <w:p w14:paraId="2D96F4FA" w14:textId="77777777" w:rsidR="000E3A30" w:rsidRDefault="000E3A30" w:rsidP="00E05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7C34494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365C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124A6C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80636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78F1E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182ED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6F215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A8C0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EAB61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854EA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4041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283B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F5C67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246D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163B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3E4C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F231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26A1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40627A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0A67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3814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DA83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27C7F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EE19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525F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26215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1CC6E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8CE7E7E">
      <w:start w:val="1"/>
      <w:numFmt w:val="bullet"/>
      <w:lvlText w:val=""/>
      <w:lvlJc w:val="left"/>
      <w:pPr>
        <w:ind w:left="8157" w:hanging="360"/>
      </w:pPr>
      <w:rPr>
        <w:rFonts w:ascii="Symbol" w:hAnsi="Symbol"/>
      </w:rPr>
    </w:lvl>
    <w:lvl w:ilvl="1" w:tplc="49967A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A6F10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3470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3E72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1C8A6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FBA46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68E8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D7E8B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1F9055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118F2B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7C47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9EE81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1A5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27460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C88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EA4C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C3EA5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4B21C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5CF2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6C9E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9EED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CE88C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4D61B3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D6C1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C46D9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FAF0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E8A217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020DEE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FA071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244B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B8FC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08F3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28635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4437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BB62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A093080"/>
    <w:multiLevelType w:val="hybridMultilevel"/>
    <w:tmpl w:val="A13E6D30"/>
    <w:lvl w:ilvl="0" w:tplc="26E21E96">
      <w:start w:val="1"/>
      <w:numFmt w:val="bullet"/>
      <w:lvlText w:val="•"/>
      <w:lvlJc w:val="left"/>
      <w:pPr>
        <w:ind w:left="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F0A4028">
      <w:start w:val="1"/>
      <w:numFmt w:val="bullet"/>
      <w:lvlText w:val="o"/>
      <w:lvlJc w:val="left"/>
      <w:pPr>
        <w:ind w:left="1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2C5BEC">
      <w:start w:val="1"/>
      <w:numFmt w:val="bullet"/>
      <w:lvlText w:val="▪"/>
      <w:lvlJc w:val="left"/>
      <w:pPr>
        <w:ind w:left="1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EE9982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C44E76">
      <w:start w:val="1"/>
      <w:numFmt w:val="bullet"/>
      <w:lvlText w:val="o"/>
      <w:lvlJc w:val="left"/>
      <w:pPr>
        <w:ind w:left="32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08EC2CA">
      <w:start w:val="1"/>
      <w:numFmt w:val="bullet"/>
      <w:lvlText w:val="▪"/>
      <w:lvlJc w:val="left"/>
      <w:pPr>
        <w:ind w:left="3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F4CD5E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725326">
      <w:start w:val="1"/>
      <w:numFmt w:val="bullet"/>
      <w:lvlText w:val="o"/>
      <w:lvlJc w:val="left"/>
      <w:pPr>
        <w:ind w:left="5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9D065F0">
      <w:start w:val="1"/>
      <w:numFmt w:val="bullet"/>
      <w:lvlText w:val="▪"/>
      <w:lvlJc w:val="left"/>
      <w:pPr>
        <w:ind w:left="61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D383689"/>
    <w:multiLevelType w:val="hybridMultilevel"/>
    <w:tmpl w:val="D7846D64"/>
    <w:lvl w:ilvl="0" w:tplc="F78C4262">
      <w:start w:val="1"/>
      <w:numFmt w:val="bullet"/>
      <w:lvlText w:val="•"/>
      <w:lvlJc w:val="left"/>
      <w:pPr>
        <w:ind w:left="3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0F3E0">
      <w:start w:val="1"/>
      <w:numFmt w:val="bullet"/>
      <w:lvlText w:val="o"/>
      <w:lvlJc w:val="left"/>
      <w:pPr>
        <w:ind w:left="1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99403A2">
      <w:start w:val="1"/>
      <w:numFmt w:val="bullet"/>
      <w:lvlText w:val="▪"/>
      <w:lvlJc w:val="left"/>
      <w:pPr>
        <w:ind w:left="1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9E8938">
      <w:start w:val="1"/>
      <w:numFmt w:val="bullet"/>
      <w:lvlText w:val="•"/>
      <w:lvlJc w:val="left"/>
      <w:pPr>
        <w:ind w:left="2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DE0AEDC">
      <w:start w:val="1"/>
      <w:numFmt w:val="bullet"/>
      <w:lvlText w:val="o"/>
      <w:lvlJc w:val="left"/>
      <w:pPr>
        <w:ind w:left="3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B8019A">
      <w:start w:val="1"/>
      <w:numFmt w:val="bullet"/>
      <w:lvlText w:val="▪"/>
      <w:lvlJc w:val="left"/>
      <w:pPr>
        <w:ind w:left="39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AB0530C">
      <w:start w:val="1"/>
      <w:numFmt w:val="bullet"/>
      <w:lvlText w:val="•"/>
      <w:lvlJc w:val="left"/>
      <w:pPr>
        <w:ind w:left="46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23246A6">
      <w:start w:val="1"/>
      <w:numFmt w:val="bullet"/>
      <w:lvlText w:val="o"/>
      <w:lvlJc w:val="left"/>
      <w:pPr>
        <w:ind w:left="5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747F88">
      <w:start w:val="1"/>
      <w:numFmt w:val="bullet"/>
      <w:lvlText w:val="▪"/>
      <w:lvlJc w:val="left"/>
      <w:pPr>
        <w:ind w:left="61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84827392">
    <w:abstractNumId w:val="0"/>
  </w:num>
  <w:num w:numId="2" w16cid:durableId="1571231580">
    <w:abstractNumId w:val="1"/>
  </w:num>
  <w:num w:numId="3" w16cid:durableId="1333140252">
    <w:abstractNumId w:val="2"/>
  </w:num>
  <w:num w:numId="4" w16cid:durableId="1832672486">
    <w:abstractNumId w:val="3"/>
  </w:num>
  <w:num w:numId="5" w16cid:durableId="923878080">
    <w:abstractNumId w:val="4"/>
  </w:num>
  <w:num w:numId="6" w16cid:durableId="703559863">
    <w:abstractNumId w:val="5"/>
  </w:num>
  <w:num w:numId="7" w16cid:durableId="378938165">
    <w:abstractNumId w:val="6"/>
  </w:num>
  <w:num w:numId="8" w16cid:durableId="1016662129">
    <w:abstractNumId w:val="7"/>
  </w:num>
  <w:num w:numId="9" w16cid:durableId="18787381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AD"/>
    <w:rsid w:val="00021D5C"/>
    <w:rsid w:val="00036C74"/>
    <w:rsid w:val="00052F27"/>
    <w:rsid w:val="00053670"/>
    <w:rsid w:val="000D65C2"/>
    <w:rsid w:val="000E3A30"/>
    <w:rsid w:val="00126DC5"/>
    <w:rsid w:val="00170F22"/>
    <w:rsid w:val="001841B4"/>
    <w:rsid w:val="00186EBB"/>
    <w:rsid w:val="001A0F53"/>
    <w:rsid w:val="001F55C0"/>
    <w:rsid w:val="00226D76"/>
    <w:rsid w:val="00245F3C"/>
    <w:rsid w:val="002651CC"/>
    <w:rsid w:val="002712D1"/>
    <w:rsid w:val="002D5BB1"/>
    <w:rsid w:val="0030263A"/>
    <w:rsid w:val="00311565"/>
    <w:rsid w:val="003126AD"/>
    <w:rsid w:val="004137B9"/>
    <w:rsid w:val="0044447E"/>
    <w:rsid w:val="00475C81"/>
    <w:rsid w:val="004809F2"/>
    <w:rsid w:val="004B7E32"/>
    <w:rsid w:val="004E3640"/>
    <w:rsid w:val="004F2BBE"/>
    <w:rsid w:val="004F301B"/>
    <w:rsid w:val="00523931"/>
    <w:rsid w:val="0053694B"/>
    <w:rsid w:val="0055516B"/>
    <w:rsid w:val="00594E50"/>
    <w:rsid w:val="005F5FBD"/>
    <w:rsid w:val="00694665"/>
    <w:rsid w:val="006D5D2E"/>
    <w:rsid w:val="006E2914"/>
    <w:rsid w:val="0077122D"/>
    <w:rsid w:val="0079271E"/>
    <w:rsid w:val="007B1524"/>
    <w:rsid w:val="007D16D4"/>
    <w:rsid w:val="00834DA1"/>
    <w:rsid w:val="00840CE8"/>
    <w:rsid w:val="00860025"/>
    <w:rsid w:val="00874BE2"/>
    <w:rsid w:val="008F459B"/>
    <w:rsid w:val="008F483F"/>
    <w:rsid w:val="008F6EEA"/>
    <w:rsid w:val="009A4357"/>
    <w:rsid w:val="009C647F"/>
    <w:rsid w:val="00A9571B"/>
    <w:rsid w:val="00B7248F"/>
    <w:rsid w:val="00C16F8C"/>
    <w:rsid w:val="00CC4C41"/>
    <w:rsid w:val="00D153E0"/>
    <w:rsid w:val="00D2523C"/>
    <w:rsid w:val="00D26C75"/>
    <w:rsid w:val="00D92047"/>
    <w:rsid w:val="00D9487E"/>
    <w:rsid w:val="00DB4E70"/>
    <w:rsid w:val="00E05E25"/>
    <w:rsid w:val="00E3773A"/>
    <w:rsid w:val="00E6190F"/>
    <w:rsid w:val="00F00369"/>
    <w:rsid w:val="00F40558"/>
    <w:rsid w:val="00FA4C5A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6A72BB"/>
  <w15:docId w15:val="{944FB94D-D734-4648-849D-908A4B1B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vWordSection1">
    <w:name w:val="div_WordSection1"/>
    <w:basedOn w:val="a"/>
  </w:style>
  <w:style w:type="character" w:customStyle="1" w:styleId="fs14fw6overflow-hidden">
    <w:name w:val="fs14 fw6 overflow-hidden"/>
    <w:basedOn w:val="a0"/>
  </w:style>
  <w:style w:type="character" w:customStyle="1" w:styleId="fs14fw4">
    <w:name w:val="fs14 fw4"/>
    <w:basedOn w:val="a0"/>
  </w:style>
  <w:style w:type="character" w:customStyle="1" w:styleId="fs14fw4overflow-hidden">
    <w:name w:val="fs14 fw4 overflow-hidden"/>
    <w:basedOn w:val="a0"/>
  </w:style>
  <w:style w:type="character" w:customStyle="1" w:styleId="fs14fw4undefinedtdn">
    <w:name w:val="fs14 fw4 undefined tdn"/>
    <w:basedOn w:val="a0"/>
  </w:style>
  <w:style w:type="paragraph" w:customStyle="1" w:styleId="liMsoNormal">
    <w:name w:val="li_MsoNormal"/>
    <w:basedOn w:val="a"/>
    <w:pPr>
      <w:spacing w:line="240" w:lineRule="atLeast"/>
    </w:pPr>
  </w:style>
  <w:style w:type="character" w:customStyle="1" w:styleId="fs14fw4fsioverflow-hidden">
    <w:name w:val="fs14 fw4 fsi overflow-hidden"/>
    <w:basedOn w:val="a0"/>
  </w:style>
  <w:style w:type="character" w:customStyle="1" w:styleId="fs14fw6undefined">
    <w:name w:val="fs14 fw6 undefined"/>
    <w:basedOn w:val="a0"/>
  </w:style>
  <w:style w:type="character" w:customStyle="1" w:styleId="bullet-texttext-leftfs14word-wrap-normal">
    <w:name w:val="bullet-text text-left fs14 word-wrap-normal"/>
    <w:basedOn w:val="a0"/>
  </w:style>
  <w:style w:type="paragraph" w:styleId="a3">
    <w:name w:val="List Paragraph"/>
    <w:basedOn w:val="a"/>
    <w:uiPriority w:val="34"/>
    <w:qFormat/>
    <w:rsid w:val="004809F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5E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5E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5E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5E25"/>
    <w:rPr>
      <w:sz w:val="18"/>
      <w:szCs w:val="18"/>
    </w:rPr>
  </w:style>
  <w:style w:type="character" w:styleId="a8">
    <w:name w:val="Hyperlink"/>
    <w:basedOn w:val="a0"/>
    <w:uiPriority w:val="99"/>
    <w:unhideWhenUsed/>
    <w:rsid w:val="00FA4C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A4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d2573@columbia.edu" TargetMode="External"/><Relationship Id="rId13" Type="http://schemas.openxmlformats.org/officeDocument/2006/relationships/hyperlink" Target="Comparative_Analysis_of_Reinforcement_Learning_Alg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ximum-Coentropy-Criterion-based-Kalman-Filtering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RoPerformer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KA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zmojor.github.io/haoyudong.github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24B5E-F360-4C66-9F1D-7F9AB4CA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545</Words>
  <Characters>3517</Characters>
  <Application>Microsoft Office Word</Application>
  <DocSecurity>0</DocSecurity>
  <Lines>56</Lines>
  <Paragraphs>43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HARRIS D</dc:creator>
  <cp:keywords/>
  <dc:description/>
  <cp:lastModifiedBy>HARRIS D</cp:lastModifiedBy>
  <cp:revision>31</cp:revision>
  <cp:lastPrinted>2025-01-19T21:26:00Z</cp:lastPrinted>
  <dcterms:created xsi:type="dcterms:W3CDTF">2024-11-08T03:10:00Z</dcterms:created>
  <dcterms:modified xsi:type="dcterms:W3CDTF">2025-01-19T21:26:00Z</dcterms:modified>
</cp:coreProperties>
</file>